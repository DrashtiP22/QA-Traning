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1" w:rsidRDefault="00A66451" w:rsidP="00A66451">
      <w:pPr>
        <w:pStyle w:val="BodyText"/>
        <w:rPr>
          <w:rFonts w:ascii="Times New Roman" w:hAnsi="Times New Roman" w:cs="Times New Roman"/>
          <w:sz w:val="28"/>
          <w:szCs w:val="28"/>
        </w:rPr>
      </w:pPr>
      <w:r w:rsidRPr="00F22BB7">
        <w:rPr>
          <w:rFonts w:ascii="Times New Roman" w:hAnsi="Times New Roman" w:cs="Times New Roman"/>
          <w:b/>
          <w:color w:val="333333"/>
          <w:sz w:val="28"/>
          <w:szCs w:val="28"/>
          <w:highlight w:val="yellow"/>
          <w:u w:val="single"/>
        </w:rPr>
        <w:t>Step.1. Configuring Java on machine</w:t>
      </w:r>
      <w:r w:rsidRPr="00152A46">
        <w:rPr>
          <w:rFonts w:ascii="Times New Roman" w:hAnsi="Times New Roman" w:cs="Times New Roman"/>
          <w:color w:val="333333"/>
          <w:sz w:val="28"/>
          <w:szCs w:val="28"/>
        </w:rPr>
        <w:br/>
        <w:t xml:space="preserve">Download latest version of Java Development Kit (JDK) from </w:t>
      </w:r>
      <w:hyperlink r:id="rId7" w:anchor="_blank" w:history="1">
        <w:r w:rsidRPr="00152A46">
          <w:rPr>
            <w:rStyle w:val="Hyperlink"/>
            <w:rFonts w:ascii="Times New Roman" w:hAnsi="Times New Roman" w:cs="Times New Roman"/>
            <w:color w:val="F2AF00"/>
            <w:sz w:val="28"/>
            <w:szCs w:val="28"/>
          </w:rPr>
          <w:t>here</w:t>
        </w:r>
      </w:hyperlink>
      <w:r w:rsidRPr="00152A46">
        <w:rPr>
          <w:rFonts w:ascii="Times New Roman" w:hAnsi="Times New Roman" w:cs="Times New Roman"/>
          <w:color w:val="333333"/>
          <w:sz w:val="28"/>
          <w:szCs w:val="28"/>
        </w:rPr>
        <w:t>. Follow the steps mentioned to install JDK. We are installing JDK as it will be required for developing and running our automation scripts which are nothing but java programs.</w:t>
      </w:r>
      <w:r w:rsidRPr="00152A46">
        <w:rPr>
          <w:rFonts w:ascii="Times New Roman" w:hAnsi="Times New Roman" w:cs="Times New Roman"/>
          <w:color w:val="333333"/>
          <w:sz w:val="28"/>
          <w:szCs w:val="28"/>
        </w:rPr>
        <w:br/>
      </w:r>
      <w:r w:rsidRPr="00152A46">
        <w:rPr>
          <w:rFonts w:ascii="Times New Roman" w:hAnsi="Times New Roman" w:cs="Times New Roman"/>
          <w:color w:val="333333"/>
          <w:sz w:val="28"/>
          <w:szCs w:val="28"/>
        </w:rPr>
        <w:br/>
      </w:r>
      <w:r w:rsidRPr="00F22BB7">
        <w:rPr>
          <w:rFonts w:ascii="Times New Roman" w:hAnsi="Times New Roman" w:cs="Times New Roman"/>
          <w:b/>
          <w:color w:val="333333"/>
          <w:sz w:val="28"/>
          <w:szCs w:val="28"/>
          <w:highlight w:val="yellow"/>
          <w:u w:val="single"/>
        </w:rPr>
        <w:t>Step.2. Download eclipse or any Java IDE of your choice</w:t>
      </w:r>
      <w:r w:rsidRPr="00152A46">
        <w:rPr>
          <w:rFonts w:ascii="Times New Roman" w:hAnsi="Times New Roman" w:cs="Times New Roman"/>
          <w:color w:val="333333"/>
          <w:sz w:val="28"/>
          <w:szCs w:val="28"/>
        </w:rPr>
        <w:br/>
        <w:t xml:space="preserve">Download the latest version of the Java IDE you would like to use, for Eclipse the download link is </w:t>
      </w:r>
      <w:hyperlink r:id="rId8" w:anchor="_blank" w:history="1">
        <w:r w:rsidRPr="00152A46">
          <w:rPr>
            <w:rStyle w:val="Hyperlink"/>
            <w:rFonts w:ascii="Times New Roman" w:hAnsi="Times New Roman" w:cs="Times New Roman"/>
            <w:color w:val="F2AF00"/>
            <w:sz w:val="28"/>
            <w:szCs w:val="28"/>
          </w:rPr>
          <w:t>http://www.eclipse.org/downloads/</w:t>
        </w:r>
      </w:hyperlink>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Select the appropriate version of Eclipse depending on your system type- 34 bit or 64 bit.</w:t>
      </w:r>
      <w:r w:rsidRPr="00152A46">
        <w:rPr>
          <w:rFonts w:ascii="Times New Roman" w:hAnsi="Times New Roman" w:cs="Times New Roman"/>
          <w:color w:val="333333"/>
          <w:sz w:val="28"/>
          <w:szCs w:val="28"/>
        </w:rPr>
        <w:br/>
      </w:r>
      <w:r>
        <w:rPr>
          <w:rFonts w:ascii="Times New Roman" w:hAnsi="Times New Roman" w:cs="Times New Roman"/>
          <w:noProof/>
          <w:color w:val="333333"/>
          <w:sz w:val="28"/>
          <w:szCs w:val="28"/>
          <w:lang w:val="en-US" w:eastAsia="en-US" w:bidi="ar-SA"/>
        </w:rPr>
        <w:drawing>
          <wp:inline distT="0" distB="0" distL="0" distR="0">
            <wp:extent cx="3466465" cy="206756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66465" cy="2067560"/>
                    </a:xfrm>
                    <a:prstGeom prst="rect">
                      <a:avLst/>
                    </a:prstGeom>
                    <a:solidFill>
                      <a:srgbClr val="FFFFFF"/>
                    </a:solidFill>
                    <a:ln w="9525">
                      <a:noFill/>
                      <a:miter lim="800000"/>
                      <a:headEnd/>
                      <a:tailEnd/>
                    </a:ln>
                  </pic:spPr>
                </pic:pic>
              </a:graphicData>
            </a:graphic>
          </wp:inline>
        </w:drawing>
      </w:r>
      <w:r w:rsidRPr="00152A46">
        <w:rPr>
          <w:rFonts w:ascii="Times New Roman" w:hAnsi="Times New Roman" w:cs="Times New Roman"/>
          <w:color w:val="333333"/>
          <w:sz w:val="28"/>
          <w:szCs w:val="28"/>
        </w:rPr>
        <w:br/>
        <w:t>In order to check your system type- go to my computer and right click and select 'properties', under system section you will see a 'System type' parameter. This parameter will define your system type.</w:t>
      </w:r>
      <w:r w:rsidRPr="00152A46">
        <w:rPr>
          <w:rFonts w:ascii="Times New Roman" w:hAnsi="Times New Roman" w:cs="Times New Roman"/>
          <w:color w:val="333333"/>
          <w:sz w:val="28"/>
          <w:szCs w:val="28"/>
        </w:rPr>
        <w:br/>
      </w:r>
      <w:r>
        <w:rPr>
          <w:rFonts w:ascii="Times New Roman" w:hAnsi="Times New Roman" w:cs="Times New Roman"/>
          <w:noProof/>
          <w:color w:val="333333"/>
          <w:sz w:val="28"/>
          <w:szCs w:val="28"/>
          <w:lang w:val="en-US" w:eastAsia="en-US" w:bidi="ar-SA"/>
        </w:rPr>
        <w:drawing>
          <wp:inline distT="0" distB="0" distL="0" distR="0">
            <wp:extent cx="3267710" cy="162179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67710" cy="1621790"/>
                    </a:xfrm>
                    <a:prstGeom prst="rect">
                      <a:avLst/>
                    </a:prstGeom>
                    <a:solidFill>
                      <a:srgbClr val="FFFFFF"/>
                    </a:solidFill>
                    <a:ln w="9525">
                      <a:noFill/>
                      <a:miter lim="800000"/>
                      <a:headEnd/>
                      <a:tailEnd/>
                    </a:ln>
                  </pic:spPr>
                </pic:pic>
              </a:graphicData>
            </a:graphic>
          </wp:inline>
        </w:drawing>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br/>
      </w:r>
      <w:r w:rsidRPr="00F22BB7">
        <w:rPr>
          <w:rFonts w:ascii="Times New Roman" w:hAnsi="Times New Roman" w:cs="Times New Roman"/>
          <w:b/>
          <w:color w:val="333333"/>
          <w:sz w:val="28"/>
          <w:szCs w:val="28"/>
          <w:highlight w:val="yellow"/>
          <w:u w:val="single"/>
        </w:rPr>
        <w:t>Step.3. Download Selenium Webdriver jar from SeleniumHQ website</w:t>
      </w:r>
      <w:r w:rsidRPr="00152A46">
        <w:rPr>
          <w:rFonts w:ascii="Times New Roman" w:hAnsi="Times New Roman" w:cs="Times New Roman"/>
          <w:color w:val="333333"/>
          <w:sz w:val="28"/>
          <w:szCs w:val="28"/>
        </w:rPr>
        <w:br/>
        <w:t xml:space="preserve">Go to SeleniumHQ website- </w:t>
      </w:r>
      <w:hyperlink r:id="rId11" w:history="1">
        <w:r w:rsidRPr="00152A46">
          <w:rPr>
            <w:rStyle w:val="Hyperlink"/>
            <w:rFonts w:ascii="Times New Roman" w:hAnsi="Times New Roman" w:cs="Times New Roman"/>
            <w:color w:val="F2AF00"/>
            <w:sz w:val="28"/>
            <w:szCs w:val="28"/>
          </w:rPr>
          <w:t>http://docs.seleniumhq.org/download/</w:t>
        </w:r>
      </w:hyperlink>
      <w:r w:rsidRPr="00152A46">
        <w:rPr>
          <w:rFonts w:ascii="Times New Roman" w:hAnsi="Times New Roman" w:cs="Times New Roman"/>
          <w:color w:val="333333"/>
          <w:sz w:val="28"/>
          <w:szCs w:val="28"/>
        </w:rPr>
        <w:t xml:space="preserve">and under </w:t>
      </w:r>
      <w:r w:rsidRPr="00152A46">
        <w:rPr>
          <w:rFonts w:ascii="Times New Roman" w:hAnsi="Times New Roman" w:cs="Times New Roman"/>
          <w:color w:val="333333"/>
          <w:sz w:val="28"/>
          <w:szCs w:val="28"/>
        </w:rPr>
        <w:lastRenderedPageBreak/>
        <w:t>"Selenium Client &amp; WebDriver Language Bindings" download the webdriver for java.</w:t>
      </w:r>
      <w:r>
        <w:rPr>
          <w:rFonts w:ascii="Times New Roman" w:hAnsi="Times New Roman" w:cs="Times New Roman"/>
          <w:noProof/>
          <w:color w:val="333333"/>
          <w:sz w:val="28"/>
          <w:szCs w:val="28"/>
          <w:lang w:val="en-US" w:eastAsia="en-US" w:bidi="ar-SA"/>
        </w:rPr>
        <w:drawing>
          <wp:inline distT="0" distB="0" distL="0" distR="0">
            <wp:extent cx="3093085" cy="1828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093085" cy="1828800"/>
                    </a:xfrm>
                    <a:prstGeom prst="rect">
                      <a:avLst/>
                    </a:prstGeom>
                    <a:solidFill>
                      <a:srgbClr val="FFFFFF"/>
                    </a:solidFill>
                    <a:ln w="9525">
                      <a:noFill/>
                      <a:miter lim="800000"/>
                      <a:headEnd/>
                      <a:tailEnd/>
                    </a:ln>
                  </pic:spPr>
                </pic:pic>
              </a:graphicData>
            </a:graphic>
          </wp:inline>
        </w:drawing>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br/>
        <w:t>Unzip the package and place it on any directory as a library folder.</w:t>
      </w:r>
      <w:r w:rsidRPr="00152A46">
        <w:rPr>
          <w:rFonts w:ascii="Times New Roman" w:hAnsi="Times New Roman" w:cs="Times New Roman"/>
          <w:color w:val="333333"/>
          <w:sz w:val="28"/>
          <w:szCs w:val="28"/>
        </w:rPr>
        <w:br/>
      </w:r>
      <w:r w:rsidRPr="00152A46">
        <w:rPr>
          <w:rFonts w:ascii="Times New Roman" w:hAnsi="Times New Roman" w:cs="Times New Roman"/>
          <w:color w:val="333333"/>
          <w:sz w:val="28"/>
          <w:szCs w:val="28"/>
        </w:rPr>
        <w:br/>
      </w:r>
      <w:r w:rsidRPr="00F22BB7">
        <w:rPr>
          <w:rFonts w:ascii="Times New Roman" w:hAnsi="Times New Roman" w:cs="Times New Roman"/>
          <w:b/>
          <w:color w:val="333333"/>
          <w:sz w:val="28"/>
          <w:szCs w:val="28"/>
          <w:highlight w:val="yellow"/>
          <w:u w:val="single"/>
        </w:rPr>
        <w:t>Step.4. Creating project and configuring selenium jars-</w:t>
      </w:r>
    </w:p>
    <w:p w:rsidR="00A66451" w:rsidRPr="00152A46" w:rsidRDefault="00A66451" w:rsidP="00A66451">
      <w:pPr>
        <w:pStyle w:val="BodyText"/>
        <w:numPr>
          <w:ilvl w:val="0"/>
          <w:numId w:val="1"/>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Launch eclipse.exe</w:t>
      </w:r>
    </w:p>
    <w:p w:rsidR="00A66451" w:rsidRPr="00152A46" w:rsidRDefault="00A66451" w:rsidP="00A66451">
      <w:pPr>
        <w:pStyle w:val="BodyText"/>
        <w:widowControl/>
        <w:numPr>
          <w:ilvl w:val="0"/>
          <w:numId w:val="1"/>
        </w:numPr>
        <w:tabs>
          <w:tab w:val="left" w:pos="707"/>
        </w:tabs>
        <w:spacing w:after="150"/>
        <w:jc w:val="both"/>
        <w:rPr>
          <w:rFonts w:ascii="Times New Roman" w:hAnsi="Times New Roman" w:cs="Times New Roman"/>
          <w:color w:val="333333"/>
          <w:sz w:val="28"/>
          <w:szCs w:val="28"/>
        </w:rPr>
      </w:pPr>
      <w:r w:rsidRPr="00152A46">
        <w:rPr>
          <w:rFonts w:ascii="Times New Roman" w:hAnsi="Times New Roman" w:cs="Times New Roman"/>
          <w:color w:val="333333"/>
          <w:sz w:val="28"/>
          <w:szCs w:val="28"/>
        </w:rPr>
        <w:t>Set your workspace to any location preferably other than C:(a workspace is a physical location where we store our project or group of related projects).</w:t>
      </w:r>
    </w:p>
    <w:p w:rsidR="00A66451" w:rsidRPr="00152A46" w:rsidRDefault="00A66451" w:rsidP="00A66451">
      <w:pPr>
        <w:pStyle w:val="BodyText"/>
        <w:numPr>
          <w:ilvl w:val="0"/>
          <w:numId w:val="1"/>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Now create a new project- File-&gt;New-&gt;Project...-&gt;Java-&gt;Java Project</w:t>
      </w:r>
    </w:p>
    <w:p w:rsidR="00A66451" w:rsidRPr="00152A46" w:rsidRDefault="00A66451" w:rsidP="00A66451">
      <w:pPr>
        <w:pStyle w:val="BodyText"/>
        <w:numPr>
          <w:ilvl w:val="0"/>
          <w:numId w:val="1"/>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Name you project and click Finish</w:t>
      </w:r>
    </w:p>
    <w:p w:rsidR="00A66451" w:rsidRPr="00152A46" w:rsidRDefault="00A66451" w:rsidP="00A66451">
      <w:pPr>
        <w:pStyle w:val="BodyText"/>
        <w:numPr>
          <w:ilvl w:val="0"/>
          <w:numId w:val="1"/>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Now you will see ansrc folder under your project. Under this we need to create a package-Right Click src-&gt;New-&gt;Package (Basically these packages are used to group together related classes). Name your package e.g. 'myTestPackage'</w:t>
      </w:r>
    </w:p>
    <w:p w:rsidR="00A66451" w:rsidRPr="00152A46" w:rsidRDefault="00A66451" w:rsidP="00A66451">
      <w:pPr>
        <w:pStyle w:val="BodyText"/>
        <w:numPr>
          <w:ilvl w:val="0"/>
          <w:numId w:val="1"/>
        </w:numPr>
        <w:rPr>
          <w:rFonts w:ascii="Times New Roman" w:hAnsi="Times New Roman" w:cs="Times New Roman"/>
          <w:sz w:val="28"/>
          <w:szCs w:val="28"/>
        </w:rPr>
      </w:pPr>
      <w:r w:rsidRPr="00152A46">
        <w:rPr>
          <w:rFonts w:ascii="Times New Roman" w:hAnsi="Times New Roman" w:cs="Times New Roman"/>
          <w:color w:val="333333"/>
          <w:sz w:val="28"/>
          <w:szCs w:val="28"/>
        </w:rPr>
        <w:t>Inside this package create a new class and name it e.g. Test, your Test.java class will get created</w:t>
      </w:r>
    </w:p>
    <w:p w:rsidR="00A66451" w:rsidRPr="00152A46" w:rsidRDefault="00A66451" w:rsidP="00A66451">
      <w:pPr>
        <w:pStyle w:val="BodyText"/>
        <w:rPr>
          <w:rFonts w:ascii="Times New Roman" w:hAnsi="Times New Roman" w:cs="Times New Roman"/>
          <w:sz w:val="28"/>
          <w:szCs w:val="28"/>
        </w:rPr>
      </w:pPr>
      <w:r w:rsidRPr="00F22BB7">
        <w:rPr>
          <w:rFonts w:ascii="Times New Roman" w:hAnsi="Times New Roman" w:cs="Times New Roman"/>
          <w:b/>
          <w:color w:val="333333"/>
          <w:sz w:val="28"/>
          <w:szCs w:val="28"/>
          <w:highlight w:val="yellow"/>
          <w:u w:val="single"/>
        </w:rPr>
        <w:t>Step.5. Adding selenium jars</w:t>
      </w:r>
      <w:r w:rsidRPr="00152A46">
        <w:rPr>
          <w:rFonts w:ascii="Times New Roman" w:hAnsi="Times New Roman" w:cs="Times New Roman"/>
          <w:color w:val="333333"/>
          <w:sz w:val="28"/>
          <w:szCs w:val="28"/>
        </w:rPr>
        <w:br/>
        <w:t>Right Click your project on the left and click on properties. A "Properties for {project name}" dialog box will appear. Click on "Java Build Path" on the left and then click on Libraries tab on the right. In this tab click on "Add External Jars.." button.</w:t>
      </w:r>
    </w:p>
    <w:p w:rsidR="00A66451" w:rsidRPr="00152A46" w:rsidRDefault="00A66451" w:rsidP="00A66451">
      <w:pPr>
        <w:pStyle w:val="BodyText"/>
        <w:rPr>
          <w:rFonts w:ascii="Times New Roman" w:hAnsi="Times New Roman" w:cs="Times New Roman"/>
          <w:color w:val="333333"/>
          <w:sz w:val="28"/>
          <w:szCs w:val="28"/>
        </w:rPr>
      </w:pPr>
      <w:r>
        <w:rPr>
          <w:rFonts w:ascii="Times New Roman" w:hAnsi="Times New Roman" w:cs="Times New Roman"/>
          <w:noProof/>
          <w:sz w:val="28"/>
          <w:szCs w:val="28"/>
          <w:lang w:val="en-US" w:eastAsia="en-US" w:bidi="ar-SA"/>
        </w:rPr>
        <w:lastRenderedPageBreak/>
        <w:drawing>
          <wp:inline distT="0" distB="0" distL="0" distR="0">
            <wp:extent cx="3673475" cy="199580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673475" cy="1995805"/>
                    </a:xfrm>
                    <a:prstGeom prst="rect">
                      <a:avLst/>
                    </a:prstGeom>
                    <a:solidFill>
                      <a:srgbClr val="FFFFFF"/>
                    </a:solidFill>
                    <a:ln w="9525">
                      <a:noFill/>
                      <a:miter lim="800000"/>
                      <a:headEnd/>
                      <a:tailEnd/>
                    </a:ln>
                  </pic:spPr>
                </pic:pic>
              </a:graphicData>
            </a:graphic>
          </wp:inline>
        </w:drawing>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Now browse to the location where selenium libraries are placed(library folder Step#3). Make sure to add both the libraries-selenium-java-2.39.0.jar and selenium-java-2.39.0-srcs.jar along with the libraries present in libs folder(selenium-2.39.0\libs). The selected libraries will appear, click OK to add these libraries to your project. You can verify the same in the "Referenced Libraries" section under your project in the "Package Explorer" section on the left.</w:t>
      </w:r>
      <w:r w:rsidRPr="00152A46">
        <w:rPr>
          <w:rFonts w:ascii="Times New Roman" w:hAnsi="Times New Roman" w:cs="Times New Roman"/>
          <w:color w:val="333333"/>
          <w:sz w:val="28"/>
          <w:szCs w:val="28"/>
        </w:rPr>
        <w:br/>
      </w:r>
      <w:r w:rsidRPr="00152A46">
        <w:rPr>
          <w:rFonts w:ascii="Times New Roman" w:hAnsi="Times New Roman" w:cs="Times New Roman"/>
          <w:color w:val="333333"/>
          <w:sz w:val="28"/>
          <w:szCs w:val="28"/>
        </w:rPr>
        <w:br/>
      </w:r>
      <w:r w:rsidRPr="00F22BB7">
        <w:rPr>
          <w:rFonts w:ascii="Times New Roman" w:hAnsi="Times New Roman" w:cs="Times New Roman"/>
          <w:b/>
          <w:color w:val="333333"/>
          <w:sz w:val="28"/>
          <w:szCs w:val="28"/>
          <w:highlight w:val="yellow"/>
          <w:u w:val="single"/>
        </w:rPr>
        <w:t>Step.6. Creating first selenium webdriver project</w:t>
      </w:r>
      <w:r w:rsidRPr="00152A46">
        <w:rPr>
          <w:rFonts w:ascii="Times New Roman" w:hAnsi="Times New Roman" w:cs="Times New Roman"/>
          <w:color w:val="333333"/>
          <w:sz w:val="28"/>
          <w:szCs w:val="28"/>
        </w:rPr>
        <w:br/>
        <w:t>Time to test the steup. Now, we will create our first selenium project, in which we will just open Firefox browser and launch a website. Following steps are required to launch the firefox browser.</w:t>
      </w:r>
    </w:p>
    <w:p w:rsidR="00A66451" w:rsidRPr="00152A46" w:rsidRDefault="00A66451" w:rsidP="00A66451">
      <w:pPr>
        <w:pStyle w:val="BodyText"/>
        <w:numPr>
          <w:ilvl w:val="0"/>
          <w:numId w:val="2"/>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Download geckodriver.exe from </w:t>
      </w:r>
      <w:hyperlink r:id="rId14" w:history="1">
        <w:r w:rsidRPr="00152A46">
          <w:rPr>
            <w:rStyle w:val="Hyperlink"/>
            <w:rFonts w:ascii="Times New Roman" w:hAnsi="Times New Roman" w:cs="Times New Roman"/>
            <w:color w:val="F2AF00"/>
            <w:sz w:val="28"/>
            <w:szCs w:val="28"/>
          </w:rPr>
          <w:t>GeckoDriver Github Release Page</w:t>
        </w:r>
      </w:hyperlink>
      <w:r w:rsidRPr="00152A46">
        <w:rPr>
          <w:rFonts w:ascii="Times New Roman" w:hAnsi="Times New Roman" w:cs="Times New Roman"/>
          <w:color w:val="333333"/>
          <w:sz w:val="28"/>
          <w:szCs w:val="28"/>
        </w:rPr>
        <w:t>. Make sure to download the right driver file based on your platform and OS version.</w:t>
      </w:r>
    </w:p>
    <w:p w:rsidR="00A66451" w:rsidRPr="00152A46" w:rsidRDefault="00A66451" w:rsidP="00A66451">
      <w:pPr>
        <w:pStyle w:val="BodyText"/>
        <w:numPr>
          <w:ilvl w:val="0"/>
          <w:numId w:val="2"/>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Set the </w:t>
      </w:r>
      <w:r w:rsidRPr="00152A46">
        <w:rPr>
          <w:rFonts w:ascii="Times New Roman" w:hAnsi="Times New Roman" w:cs="Times New Roman"/>
          <w:b/>
          <w:color w:val="333333"/>
          <w:sz w:val="28"/>
          <w:szCs w:val="28"/>
        </w:rPr>
        <w:t xml:space="preserve">System Property </w:t>
      </w:r>
      <w:r w:rsidRPr="00152A46">
        <w:rPr>
          <w:rFonts w:ascii="Times New Roman" w:hAnsi="Times New Roman" w:cs="Times New Roman"/>
          <w:color w:val="333333"/>
          <w:sz w:val="28"/>
          <w:szCs w:val="28"/>
        </w:rPr>
        <w:t>for "webdriver.gecko.driver" with the geckodriver.exe path - System.setProperty("webdriver.gecko.driver","geckodriver.exe path");</w:t>
      </w:r>
    </w:p>
    <w:p w:rsidR="00A66451" w:rsidRPr="00152A46" w:rsidRDefault="00A66451" w:rsidP="00A66451">
      <w:pPr>
        <w:pStyle w:val="BodyText"/>
        <w:rPr>
          <w:rFonts w:ascii="Times New Roman" w:hAnsi="Times New Roman" w:cs="Times New Roman"/>
          <w:b/>
          <w:color w:val="006699"/>
          <w:sz w:val="28"/>
          <w:szCs w:val="28"/>
        </w:rPr>
      </w:pPr>
      <w:r w:rsidRPr="00152A46">
        <w:rPr>
          <w:rFonts w:ascii="Times New Roman" w:hAnsi="Times New Roman" w:cs="Times New Roman"/>
          <w:color w:val="333333"/>
          <w:sz w:val="28"/>
          <w:szCs w:val="28"/>
        </w:rPr>
        <w:t>Code snippet to launch Chrome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b/>
          <w:color w:val="006699"/>
          <w:sz w:val="28"/>
          <w:szCs w:val="28"/>
        </w:rPr>
        <w:t>publicclass</w:t>
      </w:r>
      <w:r w:rsidRPr="00152A46">
        <w:rPr>
          <w:rFonts w:ascii="Times New Roman" w:hAnsi="Times New Roman" w:cs="Times New Roman"/>
          <w:b/>
          <w:color w:val="00AA88"/>
          <w:sz w:val="28"/>
          <w:szCs w:val="28"/>
        </w:rPr>
        <w:t>FirefoxBrowserLaunchDemo</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b/>
          <w:color w:val="006699"/>
          <w:sz w:val="28"/>
          <w:szCs w:val="28"/>
        </w:rPr>
        <w:t>publicstatic</w:t>
      </w:r>
      <w:r w:rsidRPr="00152A46">
        <w:rPr>
          <w:rFonts w:ascii="Times New Roman" w:hAnsi="Times New Roman" w:cs="Times New Roman"/>
          <w:b/>
          <w:color w:val="007788"/>
          <w:sz w:val="28"/>
          <w:szCs w:val="28"/>
        </w:rPr>
        <w:t>void</w:t>
      </w:r>
      <w:r w:rsidRPr="00152A46">
        <w:rPr>
          <w:rFonts w:ascii="Times New Roman" w:hAnsi="Times New Roman" w:cs="Times New Roman"/>
          <w:color w:val="CC00FF"/>
          <w:sz w:val="28"/>
          <w:szCs w:val="28"/>
        </w:rPr>
        <w:t>main</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String</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args</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//Creating a driver object referencing WebDriver interface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WebDriver 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lastRenderedPageBreak/>
        <w:t>//Setting webdriver.gecko.driver property</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System.</w:t>
      </w:r>
      <w:r w:rsidRPr="00152A46">
        <w:rPr>
          <w:rFonts w:ascii="Times New Roman" w:hAnsi="Times New Roman" w:cs="Times New Roman"/>
          <w:color w:val="0000CC"/>
          <w:sz w:val="28"/>
          <w:szCs w:val="28"/>
        </w:rPr>
        <w:t>setProperty</w:t>
      </w:r>
      <w:r w:rsidRPr="00152A46">
        <w:rPr>
          <w:rFonts w:ascii="Times New Roman" w:hAnsi="Times New Roman" w:cs="Times New Roman"/>
          <w:color w:val="333333"/>
          <w:sz w:val="28"/>
          <w:szCs w:val="28"/>
        </w:rPr>
        <w:t>(</w:t>
      </w:r>
      <w:r w:rsidRPr="00152A46">
        <w:rPr>
          <w:rFonts w:ascii="Times New Roman" w:hAnsi="Times New Roman" w:cs="Times New Roman"/>
          <w:color w:val="333333"/>
          <w:sz w:val="28"/>
          <w:szCs w:val="28"/>
          <w:shd w:val="clear" w:color="auto" w:fill="FFF0F0"/>
        </w:rPr>
        <w:t>"webdriver.gecko.driver"</w:t>
      </w:r>
      <w:r w:rsidRPr="00152A46">
        <w:rPr>
          <w:rFonts w:ascii="Times New Roman" w:hAnsi="Times New Roman" w:cs="Times New Roman"/>
          <w:color w:val="333333"/>
          <w:sz w:val="28"/>
          <w:szCs w:val="28"/>
        </w:rPr>
        <w:t xml:space="preserve">, </w:t>
      </w:r>
      <w:r w:rsidRPr="00152A46">
        <w:rPr>
          <w:rFonts w:ascii="Times New Roman" w:hAnsi="Times New Roman" w:cs="Times New Roman"/>
          <w:color w:val="333333"/>
          <w:sz w:val="28"/>
          <w:szCs w:val="28"/>
          <w:shd w:val="clear" w:color="auto" w:fill="FFF0F0"/>
        </w:rPr>
        <w:t>"{path to geckodriver}\\geckodriver.exe"</w:t>
      </w:r>
      <w:r w:rsidRPr="00152A46">
        <w:rPr>
          <w:rFonts w:ascii="Times New Roman" w:hAnsi="Times New Roman" w:cs="Times New Roman"/>
          <w:color w:val="333333"/>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//Instantiating driver object and launching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b/>
          <w:color w:val="006699"/>
          <w:sz w:val="28"/>
          <w:szCs w:val="28"/>
        </w:rPr>
        <w:t>new</w:t>
      </w:r>
      <w:r w:rsidRPr="00152A46">
        <w:rPr>
          <w:rFonts w:ascii="Times New Roman" w:hAnsi="Times New Roman" w:cs="Times New Roman"/>
          <w:color w:val="333333"/>
          <w:sz w:val="28"/>
          <w:szCs w:val="28"/>
        </w:rPr>
        <w:t>FirefoxDriver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//Using get() method to open a webpage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get</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hyperlink r:id="rId15" w:history="1">
        <w:r w:rsidRPr="00152A46">
          <w:rPr>
            <w:rStyle w:val="Hyperlink"/>
            <w:rFonts w:ascii="Times New Roman" w:hAnsi="Times New Roman" w:cs="Times New Roman"/>
            <w:color w:val="F2AF00"/>
            <w:sz w:val="28"/>
            <w:szCs w:val="28"/>
          </w:rPr>
          <w:t>http://google.com</w:t>
        </w:r>
      </w:hyperlink>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//Closing the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quit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555555"/>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color w:val="555555"/>
          <w:sz w:val="28"/>
          <w:szCs w:val="28"/>
        </w:rPr>
        <w:t>}</w:t>
      </w:r>
    </w:p>
    <w:p w:rsidR="00A66451" w:rsidRPr="00152A46" w:rsidRDefault="00A66451" w:rsidP="00A66451">
      <w:pPr>
        <w:pStyle w:val="BodyText"/>
        <w:rPr>
          <w:rFonts w:ascii="Times New Roman" w:hAnsi="Times New Roman" w:cs="Times New Roman"/>
          <w:sz w:val="28"/>
          <w:szCs w:val="28"/>
        </w:rPr>
      </w:pPr>
      <w:r w:rsidRPr="00152A46">
        <w:rPr>
          <w:rFonts w:ascii="Times New Roman" w:hAnsi="Times New Roman" w:cs="Times New Roman"/>
          <w:color w:val="333333"/>
          <w:sz w:val="28"/>
          <w:szCs w:val="28"/>
        </w:rPr>
        <w:br/>
        <w:t xml:space="preserve">To run the test, right click on Test.java file on the Package Explorer section, hover over "Run As" and select "Java Application". Firefox broswer will launch and open </w:t>
      </w:r>
      <w:hyperlink r:id="rId16" w:history="1">
        <w:r w:rsidRPr="00152A46">
          <w:rPr>
            <w:rStyle w:val="Hyperlink"/>
            <w:rFonts w:ascii="Times New Roman" w:hAnsi="Times New Roman" w:cs="Times New Roman"/>
            <w:color w:val="F2AF00"/>
            <w:sz w:val="28"/>
            <w:szCs w:val="28"/>
          </w:rPr>
          <w:t>artoftesting.com</w:t>
        </w:r>
      </w:hyperlink>
      <w:r w:rsidRPr="00152A46">
        <w:rPr>
          <w:rFonts w:ascii="Times New Roman" w:hAnsi="Times New Roman" w:cs="Times New Roman"/>
          <w:color w:val="333333"/>
          <w:sz w:val="28"/>
          <w:szCs w:val="28"/>
        </w:rPr>
        <w:t>.</w:t>
      </w:r>
    </w:p>
    <w:p w:rsidR="00A66451" w:rsidRPr="00F22BB7" w:rsidRDefault="00A66451" w:rsidP="00A66451">
      <w:pPr>
        <w:pStyle w:val="BodyText"/>
        <w:rPr>
          <w:rFonts w:ascii="Times New Roman" w:hAnsi="Times New Roman" w:cs="Times New Roman"/>
          <w:color w:val="333333"/>
          <w:sz w:val="28"/>
          <w:szCs w:val="28"/>
          <w:u w:val="single"/>
        </w:rPr>
      </w:pPr>
      <w:r w:rsidRPr="00152A46">
        <w:rPr>
          <w:rFonts w:ascii="Times New Roman" w:hAnsi="Times New Roman" w:cs="Times New Roman"/>
          <w:sz w:val="28"/>
          <w:szCs w:val="28"/>
        </w:rPr>
        <w:br/>
      </w:r>
      <w:r w:rsidRPr="00F22BB7">
        <w:rPr>
          <w:rFonts w:ascii="Times New Roman" w:hAnsi="Times New Roman" w:cs="Times New Roman"/>
          <w:b/>
          <w:color w:val="333333"/>
          <w:sz w:val="28"/>
          <w:szCs w:val="28"/>
          <w:highlight w:val="yellow"/>
          <w:u w:val="single"/>
        </w:rPr>
        <w:t>Launching Browsers in Selenium</w:t>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In this post, we will study the Selenium WebDriver commands used to launch browsers </w:t>
      </w:r>
      <w:r w:rsidRPr="00152A46">
        <w:rPr>
          <w:rFonts w:ascii="Times New Roman" w:hAnsi="Times New Roman" w:cs="Times New Roman"/>
          <w:sz w:val="28"/>
          <w:szCs w:val="28"/>
        </w:rPr>
        <w:t>in</w:t>
      </w:r>
      <w:r w:rsidRPr="00152A46">
        <w:rPr>
          <w:rFonts w:ascii="Times New Roman" w:hAnsi="Times New Roman" w:cs="Times New Roman"/>
          <w:color w:val="333333"/>
          <w:sz w:val="28"/>
          <w:szCs w:val="28"/>
        </w:rPr>
        <w:t xml:space="preserve"> detail. We will also learn the different additional customization required for launching certain browsers like - Chrome and InternetExplorer.</w:t>
      </w:r>
    </w:p>
    <w:p w:rsidR="00A66451" w:rsidRPr="00152A46" w:rsidRDefault="00A66451" w:rsidP="00A66451">
      <w:pPr>
        <w:pStyle w:val="BodyText"/>
        <w:rPr>
          <w:rFonts w:ascii="Times New Roman" w:hAnsi="Times New Roman" w:cs="Times New Roman"/>
          <w:color w:val="333333"/>
          <w:sz w:val="28"/>
          <w:szCs w:val="28"/>
        </w:rPr>
      </w:pPr>
    </w:p>
    <w:p w:rsidR="00A66451" w:rsidRPr="00F22BB7" w:rsidRDefault="00A66451" w:rsidP="00A66451">
      <w:pPr>
        <w:pStyle w:val="BodyText"/>
        <w:rPr>
          <w:rFonts w:ascii="Times New Roman" w:hAnsi="Times New Roman" w:cs="Times New Roman"/>
          <w:color w:val="333333"/>
          <w:sz w:val="28"/>
          <w:szCs w:val="28"/>
          <w:u w:val="single"/>
        </w:rPr>
      </w:pPr>
      <w:r w:rsidRPr="00F22BB7">
        <w:rPr>
          <w:rFonts w:ascii="Times New Roman" w:hAnsi="Times New Roman" w:cs="Times New Roman"/>
          <w:b/>
          <w:color w:val="333333"/>
          <w:sz w:val="28"/>
          <w:szCs w:val="28"/>
          <w:highlight w:val="yellow"/>
          <w:u w:val="single"/>
        </w:rPr>
        <w:t>Understanding the browser launching command</w:t>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As we have studied in previous tutorials that Selenium WebDriver calls the native methods of the different browsers to automate them. Hence, in Selenium we have different WebDrivers for different browsers like - FirefoxDriver for Firefox browser, ChromeDriver for Google Chrome, InternetExplorerDriver for Internet Explorer etc. Now let's take an example of launching Firefox browser and understand the command in detail-</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lastRenderedPageBreak/>
        <w:t xml:space="preserve">WebDriver driver </w:t>
      </w:r>
      <w:r w:rsidRPr="00152A46">
        <w:rPr>
          <w:rFonts w:ascii="Times New Roman" w:hAnsi="Times New Roman" w:cs="Times New Roman"/>
          <w:color w:val="666666"/>
          <w:sz w:val="28"/>
          <w:szCs w:val="28"/>
        </w:rPr>
        <w:t>=</w:t>
      </w:r>
      <w:r w:rsidRPr="00152A46">
        <w:rPr>
          <w:rFonts w:ascii="Times New Roman" w:hAnsi="Times New Roman" w:cs="Times New Roman"/>
          <w:b/>
          <w:color w:val="007020"/>
          <w:sz w:val="28"/>
          <w:szCs w:val="28"/>
        </w:rPr>
        <w:t>new</w:t>
      </w:r>
      <w:r w:rsidRPr="00152A46">
        <w:rPr>
          <w:rFonts w:ascii="Times New Roman" w:hAnsi="Times New Roman" w:cs="Times New Roman"/>
          <w:color w:val="333333"/>
          <w:sz w:val="28"/>
          <w:szCs w:val="28"/>
        </w:rPr>
        <w:t>FirefoxDriver</w:t>
      </w:r>
      <w:r w:rsidRPr="00152A46">
        <w:rPr>
          <w:rFonts w:ascii="Times New Roman" w:hAnsi="Times New Roman" w:cs="Times New Roman"/>
          <w:color w:val="666666"/>
          <w:sz w:val="28"/>
          <w:szCs w:val="28"/>
        </w:rPr>
        <w:t>();</w:t>
      </w:r>
    </w:p>
    <w:p w:rsidR="00A66451" w:rsidRPr="00152A46" w:rsidRDefault="00A66451" w:rsidP="00A66451">
      <w:pPr>
        <w:pStyle w:val="BodyText"/>
        <w:rPr>
          <w:rFonts w:ascii="Times New Roman" w:hAnsi="Times New Roman" w:cs="Times New Roman"/>
          <w:sz w:val="28"/>
          <w:szCs w:val="28"/>
        </w:rPr>
      </w:pP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This is the java implementation of launching a browser in Selenium. Here, 'WebDriver' is an interface and we are creating a reference variable 'driver' of type WebDriver, instantiated using 'FireFoxDriver' class.</w:t>
      </w:r>
      <w:r w:rsidRPr="00152A46">
        <w:rPr>
          <w:rFonts w:ascii="Times New Roman" w:hAnsi="Times New Roman" w:cs="Times New Roman"/>
          <w:color w:val="333333"/>
          <w:sz w:val="28"/>
          <w:szCs w:val="28"/>
        </w:rPr>
        <w:br/>
        <w:t>For those who are not very proficient in Java, an interface is like a contract that classes implementing it must follow. An interface contains a set of variables and methods without any body(no implementaion, only method name and signature). We cannot instantiate objects from interfaces. Hence, the below line of code is incorrect and throws compile time error saying "Cannot instantiate the type WebDriver".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 xml:space="preserve">WebDriver driver </w:t>
      </w:r>
      <w:r w:rsidRPr="00152A46">
        <w:rPr>
          <w:rFonts w:ascii="Times New Roman" w:hAnsi="Times New Roman" w:cs="Times New Roman"/>
          <w:color w:val="666666"/>
          <w:sz w:val="28"/>
          <w:szCs w:val="28"/>
        </w:rPr>
        <w:t>=</w:t>
      </w:r>
      <w:r w:rsidRPr="00152A46">
        <w:rPr>
          <w:rFonts w:ascii="Times New Roman" w:hAnsi="Times New Roman" w:cs="Times New Roman"/>
          <w:b/>
          <w:color w:val="007020"/>
          <w:sz w:val="28"/>
          <w:szCs w:val="28"/>
        </w:rPr>
        <w:t>new</w:t>
      </w:r>
      <w:r w:rsidRPr="00152A46">
        <w:rPr>
          <w:rFonts w:ascii="Times New Roman" w:hAnsi="Times New Roman" w:cs="Times New Roman"/>
          <w:color w:val="333333"/>
          <w:sz w:val="28"/>
          <w:szCs w:val="28"/>
        </w:rPr>
        <w:t>WebDriver</w:t>
      </w:r>
      <w:r w:rsidRPr="00152A46">
        <w:rPr>
          <w:rFonts w:ascii="Times New Roman" w:hAnsi="Times New Roman" w:cs="Times New Roman"/>
          <w:color w:val="666666"/>
          <w:sz w:val="28"/>
          <w:szCs w:val="28"/>
        </w:rPr>
        <w:t>();</w:t>
      </w:r>
    </w:p>
    <w:p w:rsidR="00A66451" w:rsidRPr="00152A46" w:rsidRDefault="00A66451" w:rsidP="00A66451">
      <w:pPr>
        <w:pStyle w:val="BodyText"/>
        <w:rPr>
          <w:rFonts w:ascii="Times New Roman" w:hAnsi="Times New Roman" w:cs="Times New Roman"/>
          <w:sz w:val="28"/>
          <w:szCs w:val="28"/>
        </w:rPr>
      </w:pPr>
    </w:p>
    <w:p w:rsidR="00A66451" w:rsidRPr="00152A46" w:rsidRDefault="00A66451" w:rsidP="00A66451">
      <w:pPr>
        <w:pStyle w:val="BodyText"/>
        <w:rPr>
          <w:rFonts w:ascii="Times New Roman" w:hAnsi="Times New Roman" w:cs="Times New Roman"/>
          <w:sz w:val="28"/>
          <w:szCs w:val="28"/>
        </w:rPr>
      </w:pPr>
      <w:r w:rsidRPr="00152A46">
        <w:rPr>
          <w:rFonts w:ascii="Times New Roman" w:hAnsi="Times New Roman" w:cs="Times New Roman"/>
          <w:color w:val="333333"/>
          <w:sz w:val="28"/>
          <w:szCs w:val="28"/>
        </w:rPr>
        <w:t>For instantiation of driver object, we need classes like FirefoxDriver or ChromeDriver which have implemented the WebDriver interface. In other words, these driver classes have followed the contract of WebDriver by implementing all the methods of the WebDriver interface. Thus making all the different types of driver classes uniform, following the same protocol.</w:t>
      </w:r>
      <w:r w:rsidRPr="00152A46">
        <w:rPr>
          <w:rFonts w:ascii="Times New Roman" w:hAnsi="Times New Roman" w:cs="Times New Roman"/>
          <w:color w:val="333333"/>
          <w:sz w:val="28"/>
          <w:szCs w:val="28"/>
        </w:rPr>
        <w:br/>
        <w:t>Please note that we can also create a reference variable of type FirefoxDriver like this-</w:t>
      </w:r>
      <w:r w:rsidRPr="00152A46">
        <w:rPr>
          <w:rFonts w:ascii="Times New Roman" w:hAnsi="Times New Roman" w:cs="Times New Roman"/>
          <w:color w:val="333333"/>
          <w:sz w:val="28"/>
          <w:szCs w:val="28"/>
        </w:rPr>
        <w:br/>
        <w:t>FirefoxDriver driver = new FirefoxDriver();</w:t>
      </w:r>
      <w:r w:rsidRPr="00152A46">
        <w:rPr>
          <w:rFonts w:ascii="Times New Roman" w:hAnsi="Times New Roman" w:cs="Times New Roman"/>
          <w:color w:val="333333"/>
          <w:sz w:val="28"/>
          <w:szCs w:val="28"/>
        </w:rPr>
        <w:br/>
        <w:t>But having a WebDriver reference object helps in multi-browser testing as the same driver object can be used to assign to any of the desired browser specific driver.</w:t>
      </w:r>
    </w:p>
    <w:p w:rsidR="00A66451" w:rsidRPr="00F22BB7" w:rsidRDefault="00A66451" w:rsidP="00A66451">
      <w:pPr>
        <w:pStyle w:val="BodyText"/>
        <w:rPr>
          <w:rFonts w:ascii="Times New Roman" w:hAnsi="Times New Roman" w:cs="Times New Roman"/>
          <w:color w:val="333333"/>
          <w:sz w:val="28"/>
          <w:szCs w:val="28"/>
          <w:u w:val="single"/>
        </w:rPr>
      </w:pPr>
      <w:r w:rsidRPr="00F22BB7">
        <w:rPr>
          <w:rFonts w:ascii="Times New Roman" w:hAnsi="Times New Roman" w:cs="Times New Roman"/>
          <w:b/>
          <w:color w:val="333333"/>
          <w:sz w:val="28"/>
          <w:szCs w:val="28"/>
          <w:highlight w:val="yellow"/>
          <w:u w:val="single"/>
        </w:rPr>
        <w:t>Launching Firefox Browser</w:t>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Firefox is one of the most widely used browsers in automation. Following steps are required to launch the firefox browser.</w:t>
      </w:r>
    </w:p>
    <w:p w:rsidR="00A66451" w:rsidRPr="00152A46" w:rsidRDefault="00A66451" w:rsidP="00A66451">
      <w:pPr>
        <w:pStyle w:val="BodyText"/>
        <w:widowControl/>
        <w:numPr>
          <w:ilvl w:val="0"/>
          <w:numId w:val="3"/>
        </w:numPr>
        <w:tabs>
          <w:tab w:val="left" w:pos="707"/>
        </w:tabs>
        <w:spacing w:after="150"/>
        <w:jc w:val="both"/>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Download geckodriver.exe from </w:t>
      </w:r>
      <w:hyperlink r:id="rId17" w:history="1">
        <w:r w:rsidRPr="00152A46">
          <w:rPr>
            <w:rStyle w:val="Hyperlink"/>
            <w:rFonts w:ascii="Times New Roman" w:hAnsi="Times New Roman" w:cs="Times New Roman"/>
            <w:color w:val="F2AF00"/>
            <w:sz w:val="28"/>
            <w:szCs w:val="28"/>
          </w:rPr>
          <w:t>GeckoDriver Github Release Page</w:t>
        </w:r>
      </w:hyperlink>
      <w:r w:rsidRPr="00152A46">
        <w:rPr>
          <w:rFonts w:ascii="Times New Roman" w:hAnsi="Times New Roman" w:cs="Times New Roman"/>
          <w:color w:val="333333"/>
          <w:sz w:val="28"/>
          <w:szCs w:val="28"/>
        </w:rPr>
        <w:t>. Make sure to download the right driver file based on your platform and OS version.</w:t>
      </w:r>
    </w:p>
    <w:p w:rsidR="00A66451" w:rsidRPr="00152A46" w:rsidRDefault="00A66451" w:rsidP="00A66451">
      <w:pPr>
        <w:pStyle w:val="BodyText"/>
        <w:numPr>
          <w:ilvl w:val="0"/>
          <w:numId w:val="3"/>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Set the </w:t>
      </w:r>
      <w:r w:rsidRPr="00152A46">
        <w:rPr>
          <w:rFonts w:ascii="Times New Roman" w:hAnsi="Times New Roman" w:cs="Times New Roman"/>
          <w:b/>
          <w:color w:val="333333"/>
          <w:sz w:val="28"/>
          <w:szCs w:val="28"/>
        </w:rPr>
        <w:t xml:space="preserve">System Property </w:t>
      </w:r>
      <w:r w:rsidRPr="00152A46">
        <w:rPr>
          <w:rFonts w:ascii="Times New Roman" w:hAnsi="Times New Roman" w:cs="Times New Roman"/>
          <w:color w:val="333333"/>
          <w:sz w:val="28"/>
          <w:szCs w:val="28"/>
        </w:rPr>
        <w:t xml:space="preserve">for "webdriver.gecko.driver" with the </w:t>
      </w:r>
      <w:r w:rsidRPr="00152A46">
        <w:rPr>
          <w:rFonts w:ascii="Times New Roman" w:hAnsi="Times New Roman" w:cs="Times New Roman"/>
          <w:color w:val="333333"/>
          <w:sz w:val="28"/>
          <w:szCs w:val="28"/>
        </w:rPr>
        <w:lastRenderedPageBreak/>
        <w:t>geckodriver.exe path - System.setProperty("webdriver.gecko.driver","geckodriver.exe path");</w:t>
      </w:r>
    </w:p>
    <w:p w:rsidR="00A66451" w:rsidRPr="00152A46" w:rsidRDefault="00A66451" w:rsidP="00A66451">
      <w:pPr>
        <w:pStyle w:val="BodyText"/>
        <w:rPr>
          <w:rFonts w:ascii="Times New Roman" w:hAnsi="Times New Roman" w:cs="Times New Roman"/>
          <w:b/>
          <w:color w:val="006699"/>
          <w:sz w:val="28"/>
          <w:szCs w:val="28"/>
        </w:rPr>
      </w:pPr>
      <w:r w:rsidRPr="00152A46">
        <w:rPr>
          <w:rFonts w:ascii="Times New Roman" w:hAnsi="Times New Roman" w:cs="Times New Roman"/>
          <w:color w:val="333333"/>
          <w:sz w:val="28"/>
          <w:szCs w:val="28"/>
        </w:rPr>
        <w:t>Code snippet to launch Chrome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b/>
          <w:color w:val="006699"/>
          <w:sz w:val="28"/>
          <w:szCs w:val="28"/>
        </w:rPr>
        <w:t>publicclass</w:t>
      </w:r>
      <w:r w:rsidRPr="00152A46">
        <w:rPr>
          <w:rFonts w:ascii="Times New Roman" w:hAnsi="Times New Roman" w:cs="Times New Roman"/>
          <w:b/>
          <w:color w:val="00AA88"/>
          <w:sz w:val="28"/>
          <w:szCs w:val="28"/>
        </w:rPr>
        <w:t>FirefoxBrowserLaunchDemo</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b/>
          <w:color w:val="006699"/>
          <w:sz w:val="28"/>
          <w:szCs w:val="28"/>
        </w:rPr>
        <w:t>publicstatic</w:t>
      </w:r>
      <w:r w:rsidRPr="00152A46">
        <w:rPr>
          <w:rFonts w:ascii="Times New Roman" w:hAnsi="Times New Roman" w:cs="Times New Roman"/>
          <w:b/>
          <w:color w:val="007788"/>
          <w:sz w:val="28"/>
          <w:szCs w:val="28"/>
        </w:rPr>
        <w:t>void</w:t>
      </w:r>
      <w:r w:rsidRPr="00152A46">
        <w:rPr>
          <w:rFonts w:ascii="Times New Roman" w:hAnsi="Times New Roman" w:cs="Times New Roman"/>
          <w:color w:val="CC00FF"/>
          <w:sz w:val="28"/>
          <w:szCs w:val="28"/>
        </w:rPr>
        <w:t>main</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String</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args</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//Creating a driver object referencing WebDriver interface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WebDriver 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//Setting webdriver.gecko.driver property</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System.</w:t>
      </w:r>
      <w:r w:rsidRPr="00152A46">
        <w:rPr>
          <w:rFonts w:ascii="Times New Roman" w:hAnsi="Times New Roman" w:cs="Times New Roman"/>
          <w:color w:val="0000CC"/>
          <w:sz w:val="28"/>
          <w:szCs w:val="28"/>
        </w:rPr>
        <w:t>setProperty</w:t>
      </w:r>
      <w:r w:rsidRPr="00152A46">
        <w:rPr>
          <w:rFonts w:ascii="Times New Roman" w:hAnsi="Times New Roman" w:cs="Times New Roman"/>
          <w:color w:val="333333"/>
          <w:sz w:val="28"/>
          <w:szCs w:val="28"/>
        </w:rPr>
        <w:t>(</w:t>
      </w:r>
      <w:r w:rsidRPr="00152A46">
        <w:rPr>
          <w:rFonts w:ascii="Times New Roman" w:hAnsi="Times New Roman" w:cs="Times New Roman"/>
          <w:color w:val="333333"/>
          <w:sz w:val="28"/>
          <w:szCs w:val="28"/>
          <w:shd w:val="clear" w:color="auto" w:fill="FFF0F0"/>
        </w:rPr>
        <w:t>"webdriver.gecko.driver"</w:t>
      </w:r>
      <w:r w:rsidRPr="00152A46">
        <w:rPr>
          <w:rFonts w:ascii="Times New Roman" w:hAnsi="Times New Roman" w:cs="Times New Roman"/>
          <w:color w:val="333333"/>
          <w:sz w:val="28"/>
          <w:szCs w:val="28"/>
        </w:rPr>
        <w:t xml:space="preserve">, pathToGeckoDriver + </w:t>
      </w:r>
      <w:r w:rsidRPr="00152A46">
        <w:rPr>
          <w:rFonts w:ascii="Times New Roman" w:hAnsi="Times New Roman" w:cs="Times New Roman"/>
          <w:color w:val="333333"/>
          <w:sz w:val="28"/>
          <w:szCs w:val="28"/>
          <w:shd w:val="clear" w:color="auto" w:fill="FFF0F0"/>
        </w:rPr>
        <w:t>"\\geckodriver.exe"</w:t>
      </w:r>
      <w:r w:rsidRPr="00152A46">
        <w:rPr>
          <w:rFonts w:ascii="Times New Roman" w:hAnsi="Times New Roman" w:cs="Times New Roman"/>
          <w:color w:val="333333"/>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//Instantiating driver object and launching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b/>
          <w:color w:val="006699"/>
          <w:sz w:val="28"/>
          <w:szCs w:val="28"/>
        </w:rPr>
        <w:t>new</w:t>
      </w:r>
      <w:r w:rsidRPr="00152A46">
        <w:rPr>
          <w:rFonts w:ascii="Times New Roman" w:hAnsi="Times New Roman" w:cs="Times New Roman"/>
          <w:color w:val="333333"/>
          <w:sz w:val="28"/>
          <w:szCs w:val="28"/>
        </w:rPr>
        <w:t>FirefoxDriver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//Using get() method to open a webpage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get</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hyperlink r:id="rId18" w:history="1">
        <w:r w:rsidRPr="00152A46">
          <w:rPr>
            <w:rStyle w:val="Hyperlink"/>
            <w:rFonts w:ascii="Times New Roman" w:hAnsi="Times New Roman" w:cs="Times New Roman"/>
            <w:color w:val="F2AF00"/>
            <w:sz w:val="28"/>
            <w:szCs w:val="28"/>
          </w:rPr>
          <w:t>http://artoftesting.com</w:t>
        </w:r>
      </w:hyperlink>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//Closing the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quit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555555"/>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b/>
          <w:color w:val="333333"/>
          <w:sz w:val="28"/>
          <w:szCs w:val="28"/>
        </w:rPr>
      </w:pPr>
      <w:r w:rsidRPr="00152A46">
        <w:rPr>
          <w:rFonts w:ascii="Times New Roman" w:hAnsi="Times New Roman" w:cs="Times New Roman"/>
          <w:color w:val="555555"/>
          <w:sz w:val="28"/>
          <w:szCs w:val="28"/>
        </w:rPr>
        <w:t>}</w:t>
      </w:r>
    </w:p>
    <w:p w:rsidR="00A66451" w:rsidRPr="00F22BB7" w:rsidRDefault="00A66451" w:rsidP="00A66451">
      <w:pPr>
        <w:pStyle w:val="Heading2"/>
        <w:widowControl/>
        <w:pBdr>
          <w:left w:val="single" w:sz="12" w:space="15" w:color="FFFF00"/>
        </w:pBdr>
        <w:spacing w:before="300" w:after="150" w:line="264" w:lineRule="auto"/>
        <w:jc w:val="both"/>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t>Launching Chrome Browser</w:t>
      </w:r>
    </w:p>
    <w:p w:rsidR="00A66451" w:rsidRPr="00152A46" w:rsidRDefault="00A66451" w:rsidP="00A66451">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For running Chrome browser in Selenium, we need to set the webdriver.chrome.driver system property to point to a chromeDriver executable file-</w:t>
      </w:r>
    </w:p>
    <w:p w:rsidR="00A66451" w:rsidRPr="00152A46" w:rsidRDefault="00A66451" w:rsidP="00A66451">
      <w:pPr>
        <w:pStyle w:val="BodyText"/>
        <w:numPr>
          <w:ilvl w:val="0"/>
          <w:numId w:val="4"/>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Download the latest </w:t>
      </w:r>
      <w:r w:rsidRPr="00152A46">
        <w:rPr>
          <w:rFonts w:ascii="Times New Roman" w:hAnsi="Times New Roman" w:cs="Times New Roman"/>
          <w:sz w:val="28"/>
          <w:szCs w:val="28"/>
        </w:rPr>
        <w:t>ChromeDriver</w:t>
      </w:r>
      <w:r w:rsidRPr="00152A46">
        <w:rPr>
          <w:rFonts w:ascii="Times New Roman" w:hAnsi="Times New Roman" w:cs="Times New Roman"/>
          <w:color w:val="333333"/>
          <w:sz w:val="28"/>
          <w:szCs w:val="28"/>
        </w:rPr>
        <w:t xml:space="preserve"> binary from </w:t>
      </w:r>
      <w:hyperlink r:id="rId19" w:history="1">
        <w:r w:rsidRPr="00152A46">
          <w:rPr>
            <w:rStyle w:val="Hyperlink"/>
            <w:rFonts w:ascii="Times New Roman" w:hAnsi="Times New Roman" w:cs="Times New Roman"/>
            <w:color w:val="F2AF00"/>
            <w:sz w:val="28"/>
            <w:szCs w:val="28"/>
          </w:rPr>
          <w:t>Chromium.org  download page</w:t>
        </w:r>
      </w:hyperlink>
      <w:r w:rsidRPr="00152A46">
        <w:rPr>
          <w:rFonts w:ascii="Times New Roman" w:hAnsi="Times New Roman" w:cs="Times New Roman"/>
          <w:color w:val="333333"/>
          <w:sz w:val="28"/>
          <w:szCs w:val="28"/>
        </w:rPr>
        <w:t>and place the executable on your local machine.</w:t>
      </w:r>
    </w:p>
    <w:p w:rsidR="00A66451" w:rsidRPr="00152A46" w:rsidRDefault="00A66451" w:rsidP="00A66451">
      <w:pPr>
        <w:pStyle w:val="BodyText"/>
        <w:numPr>
          <w:ilvl w:val="0"/>
          <w:numId w:val="4"/>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Set the webdriver.chrome.driver property to the chromeDriver.exe's location as-</w:t>
      </w:r>
      <w:r w:rsidRPr="00152A46">
        <w:rPr>
          <w:rFonts w:ascii="Times New Roman" w:hAnsi="Times New Roman" w:cs="Times New Roman"/>
          <w:color w:val="333333"/>
          <w:sz w:val="28"/>
          <w:szCs w:val="28"/>
        </w:rPr>
        <w:br/>
      </w:r>
      <w:r w:rsidRPr="00152A46">
        <w:rPr>
          <w:rFonts w:ascii="Times New Roman" w:hAnsi="Times New Roman" w:cs="Times New Roman"/>
          <w:color w:val="333333"/>
          <w:sz w:val="28"/>
          <w:szCs w:val="28"/>
        </w:rPr>
        <w:lastRenderedPageBreak/>
        <w:t>System.setProperty("webdriver.chrome.driver", "chromeDriver.exe path");</w:t>
      </w:r>
    </w:p>
    <w:p w:rsidR="00A66451" w:rsidRPr="00152A46" w:rsidRDefault="00A66451" w:rsidP="00A66451">
      <w:pPr>
        <w:pStyle w:val="BodyText"/>
        <w:widowControl/>
        <w:spacing w:after="150"/>
        <w:jc w:val="both"/>
        <w:rPr>
          <w:rFonts w:ascii="Times New Roman" w:hAnsi="Times New Roman" w:cs="Times New Roman"/>
          <w:b/>
          <w:color w:val="006699"/>
          <w:sz w:val="28"/>
          <w:szCs w:val="28"/>
        </w:rPr>
      </w:pPr>
      <w:r w:rsidRPr="00152A46">
        <w:rPr>
          <w:rFonts w:ascii="Times New Roman" w:hAnsi="Times New Roman" w:cs="Times New Roman"/>
          <w:color w:val="333333"/>
          <w:sz w:val="28"/>
          <w:szCs w:val="28"/>
        </w:rPr>
        <w:t>Code snippet to launch Chrome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b/>
          <w:color w:val="006699"/>
          <w:sz w:val="28"/>
          <w:szCs w:val="28"/>
        </w:rPr>
        <w:t>publicclass</w:t>
      </w:r>
      <w:r w:rsidRPr="00152A46">
        <w:rPr>
          <w:rFonts w:ascii="Times New Roman" w:hAnsi="Times New Roman" w:cs="Times New Roman"/>
          <w:b/>
          <w:color w:val="00AA88"/>
          <w:sz w:val="28"/>
          <w:szCs w:val="28"/>
        </w:rPr>
        <w:t>ChromeBrowserLaunchDemo</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b/>
          <w:color w:val="006699"/>
          <w:sz w:val="28"/>
          <w:szCs w:val="28"/>
        </w:rPr>
        <w:t>publicstatic</w:t>
      </w:r>
      <w:r w:rsidRPr="00152A46">
        <w:rPr>
          <w:rFonts w:ascii="Times New Roman" w:hAnsi="Times New Roman" w:cs="Times New Roman"/>
          <w:b/>
          <w:color w:val="007788"/>
          <w:sz w:val="28"/>
          <w:szCs w:val="28"/>
        </w:rPr>
        <w:t>void</w:t>
      </w:r>
      <w:r w:rsidRPr="00152A46">
        <w:rPr>
          <w:rFonts w:ascii="Times New Roman" w:hAnsi="Times New Roman" w:cs="Times New Roman"/>
          <w:color w:val="CC00FF"/>
          <w:sz w:val="28"/>
          <w:szCs w:val="28"/>
        </w:rPr>
        <w:t>main</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String</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args</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//Creating a driver object referencing WebDriver interface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WebDriver 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//Setting the webdriver.chrome.driver property to its executable's location</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System</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setProperty</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"webdriver.chrome.driver</w:t>
      </w:r>
      <w:r w:rsidR="008C79D0" w:rsidRPr="008C79D0">
        <w:rPr>
          <w:rFonts w:ascii="Times New Roman" w:hAnsi="Times New Roman" w:cs="Times New Roman"/>
          <w:color w:val="CC3300"/>
          <w:sz w:val="28"/>
          <w:szCs w:val="28"/>
        </w:rPr>
        <w:t>C:\Users\manis\Desktop\Selenium Webdriver Setup</w:t>
      </w:r>
      <w:r w:rsidR="008C79D0">
        <w:rPr>
          <w:rFonts w:ascii="Times New Roman" w:hAnsi="Times New Roman" w:cs="Times New Roman"/>
          <w:color w:val="CC3300"/>
          <w:sz w:val="28"/>
          <w:szCs w:val="28"/>
        </w:rPr>
        <w:t>\\chromedriver.exe</w:t>
      </w:r>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//Instantiating driver object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b/>
          <w:color w:val="006699"/>
          <w:sz w:val="28"/>
          <w:szCs w:val="28"/>
        </w:rPr>
        <w:t>new</w:t>
      </w:r>
      <w:r w:rsidRPr="00152A46">
        <w:rPr>
          <w:rFonts w:ascii="Times New Roman" w:hAnsi="Times New Roman" w:cs="Times New Roman"/>
          <w:color w:val="333333"/>
          <w:sz w:val="28"/>
          <w:szCs w:val="28"/>
        </w:rPr>
        <w:t>ChromeDriver</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//Using get() method to open a webpage</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get</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hyperlink r:id="rId20" w:history="1">
        <w:r w:rsidRPr="00152A46">
          <w:rPr>
            <w:rStyle w:val="Hyperlink"/>
            <w:rFonts w:ascii="Times New Roman" w:hAnsi="Times New Roman" w:cs="Times New Roman"/>
            <w:color w:val="F2AF00"/>
            <w:sz w:val="28"/>
            <w:szCs w:val="28"/>
          </w:rPr>
          <w:t>http://artoftesting.com</w:t>
        </w:r>
      </w:hyperlink>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i/>
          <w:color w:val="0099FF"/>
          <w:sz w:val="28"/>
          <w:szCs w:val="28"/>
        </w:rPr>
        <w:t>//Closing the browser</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quit</w:t>
      </w: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eastAsia="Courier 10 Pitch" w:hAnsi="Times New Roman" w:cs="Times New Roman"/>
          <w:color w:val="333333"/>
          <w:sz w:val="28"/>
          <w:szCs w:val="28"/>
        </w:rPr>
      </w:pPr>
      <w:r w:rsidRPr="00152A46">
        <w:rPr>
          <w:rFonts w:ascii="Times New Roman" w:hAnsi="Times New Roman" w:cs="Times New Roman"/>
          <w:color w:val="555555"/>
          <w:sz w:val="28"/>
          <w:szCs w:val="28"/>
        </w:rPr>
        <w:t>}</w:t>
      </w: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555555"/>
          <w:sz w:val="28"/>
          <w:szCs w:val="28"/>
        </w:rPr>
      </w:pPr>
    </w:p>
    <w:p w:rsidR="00A66451" w:rsidRPr="00152A46" w:rsidRDefault="00A66451" w:rsidP="00A66451">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555555"/>
          <w:sz w:val="28"/>
          <w:szCs w:val="28"/>
        </w:rPr>
        <w:t>}</w:t>
      </w:r>
    </w:p>
    <w:p w:rsidR="00A66451" w:rsidRPr="00152A46" w:rsidRDefault="00A66451" w:rsidP="00A66451">
      <w:pPr>
        <w:pStyle w:val="BodyText"/>
        <w:rPr>
          <w:rFonts w:ascii="Times New Roman" w:hAnsi="Times New Roman" w:cs="Times New Roman"/>
          <w:sz w:val="28"/>
          <w:szCs w:val="28"/>
        </w:rPr>
      </w:pPr>
    </w:p>
    <w:p w:rsidR="00F47BCE" w:rsidRPr="00F22BB7" w:rsidRDefault="00F47BCE" w:rsidP="00F47BCE">
      <w:pPr>
        <w:pStyle w:val="Heading2"/>
        <w:rPr>
          <w:rFonts w:ascii="Times New Roman" w:hAnsi="Times New Roman" w:cs="Times New Roman"/>
          <w:color w:val="333333"/>
          <w:sz w:val="28"/>
          <w:szCs w:val="28"/>
          <w:u w:val="single"/>
        </w:rPr>
      </w:pPr>
      <w:r w:rsidRPr="00F22BB7">
        <w:rPr>
          <w:rFonts w:ascii="Times New Roman" w:hAnsi="Times New Roman" w:cs="Times New Roman"/>
          <w:color w:val="333333"/>
          <w:sz w:val="28"/>
          <w:szCs w:val="28"/>
          <w:highlight w:val="yellow"/>
          <w:u w:val="single"/>
        </w:rPr>
        <w:t>Using Firebug or Developer Tool</w:t>
      </w:r>
    </w:p>
    <w:p w:rsidR="00F47BCE" w:rsidRPr="00152A46" w:rsidRDefault="00F47BCE" w:rsidP="00F47BCE">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Locating web elements requires knowledge of their HTML attributes. For the HTML source code of specific elements, we can use a Mozilla Firefox plugin - firebug or use the inbuilt developer tools. Throughout the course of this tutorial we will use Firebug to locate elements. You can download firebug from here -</w:t>
      </w:r>
      <w:hyperlink r:id="rId21" w:anchor="_blank" w:history="1">
        <w:r w:rsidRPr="00152A46">
          <w:rPr>
            <w:rStyle w:val="Hyperlink"/>
            <w:rFonts w:ascii="Times New Roman" w:hAnsi="Times New Roman" w:cs="Times New Roman"/>
            <w:color w:val="F2AF00"/>
            <w:sz w:val="28"/>
            <w:szCs w:val="28"/>
          </w:rPr>
          <w:t>Firebug addon  for Mozilla</w:t>
        </w:r>
      </w:hyperlink>
      <w:r w:rsidRPr="00152A46">
        <w:rPr>
          <w:rFonts w:ascii="Times New Roman" w:hAnsi="Times New Roman" w:cs="Times New Roman"/>
          <w:color w:val="333333"/>
          <w:sz w:val="28"/>
          <w:szCs w:val="28"/>
        </w:rPr>
        <w:t>.</w:t>
      </w:r>
      <w:r w:rsidRPr="00152A46">
        <w:rPr>
          <w:rFonts w:ascii="Times New Roman" w:hAnsi="Times New Roman" w:cs="Times New Roman"/>
          <w:color w:val="333333"/>
          <w:sz w:val="28"/>
          <w:szCs w:val="28"/>
        </w:rPr>
        <w:br/>
        <w:t>Steps for finding element's HTML attributes-</w:t>
      </w:r>
    </w:p>
    <w:p w:rsidR="00F47BCE" w:rsidRPr="00152A46" w:rsidRDefault="00F47BCE" w:rsidP="00F47BCE">
      <w:pPr>
        <w:pStyle w:val="BodyText"/>
        <w:numPr>
          <w:ilvl w:val="0"/>
          <w:numId w:val="5"/>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Launch the website to be automated e.g. -</w:t>
      </w:r>
      <w:hyperlink r:id="rId22" w:history="1">
        <w:r w:rsidRPr="00152A46">
          <w:rPr>
            <w:rStyle w:val="Hyperlink"/>
            <w:rFonts w:ascii="Times New Roman" w:hAnsi="Times New Roman" w:cs="Times New Roman"/>
            <w:color w:val="F2AF00"/>
            <w:sz w:val="28"/>
            <w:szCs w:val="28"/>
          </w:rPr>
          <w:t>https://www.google.com</w:t>
        </w:r>
      </w:hyperlink>
    </w:p>
    <w:p w:rsidR="00F47BCE" w:rsidRPr="00152A46" w:rsidRDefault="00F47BCE" w:rsidP="00F47BCE">
      <w:pPr>
        <w:pStyle w:val="BodyText"/>
        <w:numPr>
          <w:ilvl w:val="0"/>
          <w:numId w:val="5"/>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lastRenderedPageBreak/>
        <w:t>Press F12 to launch firebug or developer tool.</w:t>
      </w:r>
    </w:p>
    <w:p w:rsidR="00F47BCE" w:rsidRPr="00152A46" w:rsidRDefault="00F47BCE" w:rsidP="00F47BCE">
      <w:pPr>
        <w:pStyle w:val="BodyText"/>
        <w:numPr>
          <w:ilvl w:val="0"/>
          <w:numId w:val="5"/>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Click on the inspect-element icon as displayed in the image below.</w:t>
      </w:r>
      <w:r w:rsidRPr="00152A46">
        <w:rPr>
          <w:rFonts w:ascii="Times New Roman" w:hAnsi="Times New Roman" w:cs="Times New Roman"/>
          <w:color w:val="333333"/>
          <w:sz w:val="28"/>
          <w:szCs w:val="28"/>
        </w:rPr>
        <w:br/>
      </w:r>
      <w:r>
        <w:rPr>
          <w:rFonts w:ascii="Times New Roman" w:hAnsi="Times New Roman" w:cs="Times New Roman"/>
          <w:noProof/>
          <w:color w:val="333333"/>
          <w:sz w:val="28"/>
          <w:szCs w:val="28"/>
          <w:lang w:val="en-US" w:eastAsia="en-US" w:bidi="ar-SA"/>
        </w:rPr>
        <w:drawing>
          <wp:inline distT="0" distB="0" distL="0" distR="0">
            <wp:extent cx="3546475" cy="14230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546475" cy="1423035"/>
                    </a:xfrm>
                    <a:prstGeom prst="rect">
                      <a:avLst/>
                    </a:prstGeom>
                    <a:solidFill>
                      <a:srgbClr val="FFFFFF"/>
                    </a:solidFill>
                    <a:ln w="9525">
                      <a:noFill/>
                      <a:miter lim="800000"/>
                      <a:headEnd/>
                      <a:tailEnd/>
                    </a:ln>
                  </pic:spPr>
                </pic:pic>
              </a:graphicData>
            </a:graphic>
          </wp:inline>
        </w:drawing>
      </w:r>
    </w:p>
    <w:p w:rsidR="00F47BCE" w:rsidRPr="00152A46" w:rsidRDefault="00F47BCE" w:rsidP="00F47BCE">
      <w:pPr>
        <w:pStyle w:val="BodyText"/>
        <w:numPr>
          <w:ilvl w:val="0"/>
          <w:numId w:val="5"/>
        </w:numPr>
        <w:rPr>
          <w:rFonts w:ascii="Times New Roman" w:hAnsi="Times New Roman" w:cs="Times New Roman"/>
          <w:color w:val="333333"/>
          <w:sz w:val="28"/>
          <w:szCs w:val="28"/>
        </w:rPr>
      </w:pPr>
      <w:r w:rsidRPr="00152A46">
        <w:rPr>
          <w:rFonts w:ascii="Times New Roman" w:hAnsi="Times New Roman" w:cs="Times New Roman"/>
          <w:color w:val="333333"/>
          <w:sz w:val="28"/>
          <w:szCs w:val="28"/>
        </w:rPr>
        <w:t xml:space="preserve">After clicking on the inspect-element icon, click on the web element to be </w:t>
      </w:r>
      <w:r w:rsidRPr="00152A46">
        <w:rPr>
          <w:rFonts w:ascii="Times New Roman" w:hAnsi="Times New Roman" w:cs="Times New Roman"/>
          <w:sz w:val="28"/>
          <w:szCs w:val="28"/>
        </w:rPr>
        <w:t>located</w:t>
      </w:r>
      <w:r w:rsidRPr="00152A46">
        <w:rPr>
          <w:rFonts w:ascii="Times New Roman" w:hAnsi="Times New Roman" w:cs="Times New Roman"/>
          <w:color w:val="333333"/>
          <w:sz w:val="28"/>
          <w:szCs w:val="28"/>
        </w:rPr>
        <w:t xml:space="preserve"> e.g. Google Search box. Once we click on the element, its HTML will get displayed in the firebug UI.</w:t>
      </w:r>
      <w:r>
        <w:rPr>
          <w:rFonts w:ascii="Times New Roman" w:hAnsi="Times New Roman" w:cs="Times New Roman"/>
          <w:noProof/>
          <w:color w:val="333333"/>
          <w:sz w:val="28"/>
          <w:szCs w:val="28"/>
          <w:lang w:val="en-US" w:eastAsia="en-US" w:bidi="ar-SA"/>
        </w:rPr>
        <w:drawing>
          <wp:inline distT="0" distB="0" distL="0" distR="0">
            <wp:extent cx="3546475" cy="14947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546475" cy="1494790"/>
                    </a:xfrm>
                    <a:prstGeom prst="rect">
                      <a:avLst/>
                    </a:prstGeom>
                    <a:solidFill>
                      <a:srgbClr val="FFFFFF"/>
                    </a:solidFill>
                    <a:ln w="9525">
                      <a:noFill/>
                      <a:miter lim="800000"/>
                      <a:headEnd/>
                      <a:tailEnd/>
                    </a:ln>
                  </pic:spPr>
                </pic:pic>
              </a:graphicData>
            </a:graphic>
          </wp:inline>
        </w:drawing>
      </w:r>
    </w:p>
    <w:p w:rsidR="00F47BCE" w:rsidRPr="00152A46" w:rsidRDefault="00F47BCE" w:rsidP="00F47BCE">
      <w:pPr>
        <w:pStyle w:val="BodyText"/>
        <w:numPr>
          <w:ilvl w:val="0"/>
          <w:numId w:val="5"/>
        </w:numPr>
        <w:rPr>
          <w:rFonts w:ascii="Times New Roman" w:hAnsi="Times New Roman" w:cs="Times New Roman"/>
          <w:b/>
          <w:color w:val="333333"/>
          <w:sz w:val="28"/>
          <w:szCs w:val="28"/>
        </w:rPr>
      </w:pPr>
      <w:r w:rsidRPr="00152A46">
        <w:rPr>
          <w:rFonts w:ascii="Times New Roman" w:hAnsi="Times New Roman" w:cs="Times New Roman"/>
          <w:color w:val="333333"/>
          <w:sz w:val="28"/>
          <w:szCs w:val="28"/>
        </w:rPr>
        <w:t xml:space="preserve">Here, we can see the different attributes of the web elements like - id, class, </w:t>
      </w:r>
      <w:r w:rsidRPr="00152A46">
        <w:rPr>
          <w:rFonts w:ascii="Times New Roman" w:hAnsi="Times New Roman" w:cs="Times New Roman"/>
          <w:sz w:val="28"/>
          <w:szCs w:val="28"/>
        </w:rPr>
        <w:t>name</w:t>
      </w:r>
      <w:r w:rsidRPr="00152A46">
        <w:rPr>
          <w:rFonts w:ascii="Times New Roman" w:hAnsi="Times New Roman" w:cs="Times New Roman"/>
          <w:color w:val="333333"/>
          <w:sz w:val="28"/>
          <w:szCs w:val="28"/>
        </w:rPr>
        <w:t>, along with its tag like input, div etc. Now, we will be using these tags, attributes and their values to locate elements using different locators.</w:t>
      </w:r>
    </w:p>
    <w:p w:rsidR="00F47BCE" w:rsidRPr="00F22BB7" w:rsidRDefault="00F47BCE" w:rsidP="00F47BCE">
      <w:pPr>
        <w:pStyle w:val="Heading2"/>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t>Locators in Selenium</w:t>
      </w:r>
    </w:p>
    <w:p w:rsidR="00F47BCE" w:rsidRPr="00152A46" w:rsidRDefault="00F47BCE" w:rsidP="00F47BCE">
      <w:pPr>
        <w:pStyle w:val="BodyText"/>
        <w:rPr>
          <w:rFonts w:ascii="Times New Roman" w:hAnsi="Times New Roman" w:cs="Times New Roman"/>
          <w:b/>
          <w:color w:val="333333"/>
          <w:sz w:val="28"/>
          <w:szCs w:val="28"/>
        </w:rPr>
      </w:pPr>
      <w:r w:rsidRPr="00152A46">
        <w:rPr>
          <w:rFonts w:ascii="Times New Roman" w:hAnsi="Times New Roman" w:cs="Times New Roman"/>
          <w:color w:val="333333"/>
          <w:sz w:val="28"/>
          <w:szCs w:val="28"/>
        </w:rPr>
        <w:t>There are a total of 8 locators in Selenium WebDriver-</w:t>
      </w: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Id</w:t>
      </w:r>
      <w:r w:rsidRPr="00152A46">
        <w:rPr>
          <w:rFonts w:ascii="Times New Roman" w:hAnsi="Times New Roman" w:cs="Times New Roman"/>
          <w:color w:val="333333"/>
          <w:sz w:val="28"/>
          <w:szCs w:val="28"/>
        </w:rPr>
        <w:t>- Locates element using id attribute of the web element.</w:t>
      </w:r>
    </w:p>
    <w:p w:rsidR="00F47BCE" w:rsidRPr="00152A46" w:rsidRDefault="00F47BCE" w:rsidP="00A3269C">
      <w:pPr>
        <w:pStyle w:val="PreformattedText"/>
        <w:widowControl/>
        <w:pBdr>
          <w:top w:val="single" w:sz="1" w:space="6" w:color="C0C0C0"/>
          <w:left w:val="single" w:sz="1" w:space="0"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id</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w:t>
      </w:r>
      <w:r w:rsidR="00675D01">
        <w:rPr>
          <w:rFonts w:ascii="Consolas" w:hAnsi="Consolas"/>
          <w:color w:val="202124"/>
          <w:sz w:val="18"/>
          <w:szCs w:val="18"/>
          <w:shd w:val="clear" w:color="auto" w:fill="FFFFFF"/>
        </w:rPr>
        <w:t>login-button</w:t>
      </w:r>
      <w:r w:rsidRPr="00152A46">
        <w:rPr>
          <w:rFonts w:ascii="Times New Roman" w:hAnsi="Times New Roman" w:cs="Times New Roman"/>
          <w:color w:val="333333"/>
          <w:sz w:val="28"/>
          <w:szCs w:val="28"/>
          <w:bdr w:val="single" w:sz="4" w:space="0" w:color="808080"/>
          <w:shd w:val="clear" w:color="auto" w:fill="FFF0F0"/>
        </w:rPr>
        <w:t>"</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className</w:t>
      </w:r>
      <w:r w:rsidRPr="00152A46">
        <w:rPr>
          <w:rFonts w:ascii="Times New Roman" w:hAnsi="Times New Roman" w:cs="Times New Roman"/>
          <w:color w:val="333333"/>
          <w:sz w:val="28"/>
          <w:szCs w:val="28"/>
        </w:rPr>
        <w:t>- Locates the web element using className attribute.</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className</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"elementsClass"</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lastRenderedPageBreak/>
        <w:t>By tagName</w:t>
      </w:r>
      <w:r w:rsidRPr="00152A46">
        <w:rPr>
          <w:rFonts w:ascii="Times New Roman" w:hAnsi="Times New Roman" w:cs="Times New Roman"/>
          <w:color w:val="333333"/>
          <w:sz w:val="28"/>
          <w:szCs w:val="28"/>
        </w:rPr>
        <w:t>- Locates the web element using its html tag like div, a, input etc.</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tagName</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"a"</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bookmarkStart w:id="0" w:name="_GoBack"/>
      <w:bookmarkEnd w:id="0"/>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name</w:t>
      </w:r>
      <w:r w:rsidRPr="00152A46">
        <w:rPr>
          <w:rFonts w:ascii="Times New Roman" w:hAnsi="Times New Roman" w:cs="Times New Roman"/>
          <w:color w:val="333333"/>
          <w:sz w:val="28"/>
          <w:szCs w:val="28"/>
        </w:rPr>
        <w:t>- Locates the web element using name attribute.</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name</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"male"</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linkText</w:t>
      </w:r>
      <w:r w:rsidRPr="00152A46">
        <w:rPr>
          <w:rFonts w:ascii="Times New Roman" w:hAnsi="Times New Roman" w:cs="Times New Roman"/>
          <w:color w:val="333333"/>
          <w:sz w:val="28"/>
          <w:szCs w:val="28"/>
        </w:rPr>
        <w:t>- Locates the web element of link type using their text.</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WebElement element = 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linkText</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"Click Here"</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partialLinkText</w:t>
      </w:r>
      <w:r w:rsidRPr="00152A46">
        <w:rPr>
          <w:rFonts w:ascii="Times New Roman" w:hAnsi="Times New Roman" w:cs="Times New Roman"/>
          <w:color w:val="333333"/>
          <w:sz w:val="28"/>
          <w:szCs w:val="28"/>
        </w:rPr>
        <w:t>- Locates the web element of link type with partial matching of text.</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WebElement element = 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partialLinkText</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"Click"</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cssSelector</w:t>
      </w:r>
      <w:r w:rsidRPr="00152A46">
        <w:rPr>
          <w:rFonts w:ascii="Times New Roman" w:hAnsi="Times New Roman" w:cs="Times New Roman"/>
          <w:color w:val="333333"/>
          <w:sz w:val="28"/>
          <w:szCs w:val="28"/>
        </w:rPr>
        <w:t>- Locates the web element using css its CSS Selector patterns(explained in detailed here -</w:t>
      </w:r>
      <w:hyperlink r:id="rId25" w:anchor="_blank" w:history="1">
        <w:r w:rsidRPr="00152A46">
          <w:rPr>
            <w:rStyle w:val="Hyperlink"/>
            <w:rFonts w:ascii="Times New Roman" w:hAnsi="Times New Roman" w:cs="Times New Roman"/>
            <w:color w:val="F2AF00"/>
            <w:sz w:val="28"/>
            <w:szCs w:val="28"/>
          </w:rPr>
          <w:t>CSS Locators</w:t>
        </w:r>
      </w:hyperlink>
      <w:r w:rsidRPr="00152A46">
        <w:rPr>
          <w:rFonts w:ascii="Times New Roman" w:hAnsi="Times New Roman" w:cs="Times New Roman"/>
          <w:color w:val="333333"/>
          <w:sz w:val="28"/>
          <w:szCs w:val="28"/>
        </w:rPr>
        <w:t>).</w:t>
      </w:r>
    </w:p>
    <w:p w:rsidR="00F47BCE" w:rsidRPr="00152A46"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sz w:val="28"/>
          <w:szCs w:val="28"/>
        </w:rPr>
      </w:pPr>
      <w:r w:rsidRPr="00152A46">
        <w:rPr>
          <w:rFonts w:ascii="Times New Roman" w:hAnsi="Times New Roman" w:cs="Times New Roman"/>
          <w:color w:val="333333"/>
          <w:sz w:val="28"/>
          <w:szCs w:val="28"/>
          <w:bdr w:val="single" w:sz="4" w:space="0" w:color="808080"/>
          <w:shd w:val="clear" w:color="auto" w:fill="FFFFFF"/>
        </w:rPr>
        <w:t>WebElement element = 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cssSelector</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"div#elementId"</w:t>
      </w:r>
      <w:r w:rsidRPr="00152A46">
        <w:rPr>
          <w:rFonts w:ascii="Times New Roman" w:hAnsi="Times New Roman" w:cs="Times New Roman"/>
          <w:color w:val="333333"/>
          <w:sz w:val="28"/>
          <w:szCs w:val="28"/>
          <w:bdr w:val="single" w:sz="4" w:space="0" w:color="808080"/>
          <w:shd w:val="clear" w:color="auto" w:fill="FFFFFF"/>
        </w:rPr>
        <w:t>));</w:t>
      </w:r>
    </w:p>
    <w:p w:rsidR="00F47BCE" w:rsidRPr="00152A46" w:rsidRDefault="00F47BCE" w:rsidP="00F47BCE">
      <w:pPr>
        <w:pStyle w:val="BodyText"/>
        <w:widowControl/>
        <w:spacing w:after="150"/>
        <w:ind w:left="707"/>
        <w:jc w:val="both"/>
        <w:rPr>
          <w:rFonts w:ascii="Times New Roman" w:hAnsi="Times New Roman" w:cs="Times New Roman"/>
          <w:sz w:val="28"/>
          <w:szCs w:val="28"/>
        </w:rPr>
      </w:pPr>
    </w:p>
    <w:p w:rsidR="00F47BCE" w:rsidRPr="00152A46" w:rsidRDefault="00F47BCE" w:rsidP="00F47BCE">
      <w:pPr>
        <w:pStyle w:val="BodyText"/>
        <w:numPr>
          <w:ilvl w:val="0"/>
          <w:numId w:val="6"/>
        </w:numPr>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b/>
          <w:color w:val="333333"/>
          <w:sz w:val="28"/>
          <w:szCs w:val="28"/>
        </w:rPr>
        <w:t>By xpath</w:t>
      </w:r>
      <w:r w:rsidRPr="00152A46">
        <w:rPr>
          <w:rFonts w:ascii="Times New Roman" w:hAnsi="Times New Roman" w:cs="Times New Roman"/>
          <w:color w:val="333333"/>
          <w:sz w:val="28"/>
          <w:szCs w:val="28"/>
        </w:rPr>
        <w:t>- Locates the web element using its XPaths(explained in detailed here</w:t>
      </w:r>
      <w:hyperlink r:id="rId26" w:anchor="_blank" w:history="1">
        <w:r w:rsidRPr="00152A46">
          <w:rPr>
            <w:rStyle w:val="Hyperlink"/>
            <w:rFonts w:ascii="Times New Roman" w:hAnsi="Times New Roman" w:cs="Times New Roman"/>
            <w:color w:val="F2AF00"/>
            <w:sz w:val="28"/>
            <w:szCs w:val="28"/>
          </w:rPr>
          <w:t>XPath Locators</w:t>
        </w:r>
      </w:hyperlink>
      <w:r w:rsidRPr="00152A46">
        <w:rPr>
          <w:rFonts w:ascii="Times New Roman" w:hAnsi="Times New Roman" w:cs="Times New Roman"/>
          <w:color w:val="333333"/>
          <w:sz w:val="28"/>
          <w:szCs w:val="28"/>
        </w:rPr>
        <w:t>).</w:t>
      </w:r>
    </w:p>
    <w:p w:rsidR="00F47BCE" w:rsidRDefault="00F47BCE"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color w:val="333333"/>
          <w:sz w:val="28"/>
          <w:szCs w:val="28"/>
          <w:bdr w:val="single" w:sz="4" w:space="0" w:color="808080"/>
          <w:shd w:val="clear" w:color="auto" w:fill="FFFFFF"/>
        </w:rPr>
      </w:pPr>
      <w:r w:rsidRPr="00152A46">
        <w:rPr>
          <w:rFonts w:ascii="Times New Roman" w:hAnsi="Times New Roman" w:cs="Times New Roman"/>
          <w:color w:val="333333"/>
          <w:sz w:val="28"/>
          <w:szCs w:val="28"/>
          <w:bdr w:val="single" w:sz="4" w:space="0" w:color="808080"/>
          <w:shd w:val="clear" w:color="auto" w:fill="FFFFFF"/>
        </w:rPr>
        <w:t>WebElement element = driver.</w:t>
      </w:r>
      <w:r w:rsidRPr="00152A46">
        <w:rPr>
          <w:rFonts w:ascii="Times New Roman" w:hAnsi="Times New Roman" w:cs="Times New Roman"/>
          <w:color w:val="0000CC"/>
          <w:sz w:val="28"/>
          <w:szCs w:val="28"/>
          <w:bdr w:val="single" w:sz="4" w:space="0" w:color="808080"/>
          <w:shd w:val="clear" w:color="auto" w:fill="FFFFFF"/>
        </w:rPr>
        <w:t>findElement</w:t>
      </w:r>
      <w:r w:rsidRPr="00152A46">
        <w:rPr>
          <w:rFonts w:ascii="Times New Roman" w:hAnsi="Times New Roman" w:cs="Times New Roman"/>
          <w:color w:val="333333"/>
          <w:sz w:val="28"/>
          <w:szCs w:val="28"/>
          <w:bdr w:val="single" w:sz="4" w:space="0" w:color="808080"/>
          <w:shd w:val="clear" w:color="auto" w:fill="FFFFFF"/>
        </w:rPr>
        <w:t>(By.</w:t>
      </w:r>
      <w:r w:rsidRPr="00152A46">
        <w:rPr>
          <w:rFonts w:ascii="Times New Roman" w:hAnsi="Times New Roman" w:cs="Times New Roman"/>
          <w:color w:val="0000CC"/>
          <w:sz w:val="28"/>
          <w:szCs w:val="28"/>
          <w:bdr w:val="single" w:sz="4" w:space="0" w:color="808080"/>
          <w:shd w:val="clear" w:color="auto" w:fill="FFFFFF"/>
        </w:rPr>
        <w:t>xpath</w:t>
      </w:r>
      <w:r w:rsidRPr="00152A46">
        <w:rPr>
          <w:rFonts w:ascii="Times New Roman" w:hAnsi="Times New Roman" w:cs="Times New Roman"/>
          <w:color w:val="333333"/>
          <w:sz w:val="28"/>
          <w:szCs w:val="28"/>
          <w:bdr w:val="single" w:sz="4" w:space="0" w:color="808080"/>
          <w:shd w:val="clear" w:color="auto" w:fill="FFFFFF"/>
        </w:rPr>
        <w:t>(</w:t>
      </w:r>
      <w:r w:rsidRPr="00152A46">
        <w:rPr>
          <w:rFonts w:ascii="Times New Roman" w:hAnsi="Times New Roman" w:cs="Times New Roman"/>
          <w:color w:val="333333"/>
          <w:sz w:val="28"/>
          <w:szCs w:val="28"/>
          <w:bdr w:val="single" w:sz="4" w:space="0" w:color="808080"/>
          <w:shd w:val="clear" w:color="auto" w:fill="FFF0F0"/>
        </w:rPr>
        <w:t>"//div[@id=’elementId’]"</w:t>
      </w:r>
      <w:r w:rsidRPr="00152A46">
        <w:rPr>
          <w:rFonts w:ascii="Times New Roman" w:hAnsi="Times New Roman" w:cs="Times New Roman"/>
          <w:color w:val="333333"/>
          <w:sz w:val="28"/>
          <w:szCs w:val="28"/>
          <w:bdr w:val="single" w:sz="4" w:space="0" w:color="808080"/>
          <w:shd w:val="clear" w:color="auto" w:fill="FFFFFF"/>
        </w:rPr>
        <w:t>));</w:t>
      </w:r>
    </w:p>
    <w:p w:rsidR="00C46A1B" w:rsidRPr="00152A46" w:rsidRDefault="00C46A1B" w:rsidP="00F47BCE">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ind w:left="707"/>
        <w:jc w:val="both"/>
        <w:rPr>
          <w:rFonts w:ascii="Times New Roman" w:hAnsi="Times New Roman" w:cs="Times New Roman"/>
          <w:color w:val="333333"/>
          <w:sz w:val="28"/>
          <w:szCs w:val="28"/>
        </w:rPr>
      </w:pPr>
    </w:p>
    <w:p w:rsidR="00A72896" w:rsidRDefault="00A72896"/>
    <w:p w:rsidR="00C46A1B" w:rsidRDefault="00C46A1B"/>
    <w:p w:rsidR="00C46A1B" w:rsidRPr="00F22BB7" w:rsidRDefault="00C46A1B" w:rsidP="00C46A1B">
      <w:pPr>
        <w:pStyle w:val="Heading1"/>
        <w:spacing w:before="0"/>
        <w:jc w:val="both"/>
        <w:rPr>
          <w:rFonts w:ascii="Times New Roman" w:hAnsi="Times New Roman" w:cs="Times New Roman"/>
          <w:u w:val="single"/>
        </w:rPr>
      </w:pPr>
      <w:r w:rsidRPr="00F22BB7">
        <w:rPr>
          <w:rFonts w:ascii="Times New Roman" w:hAnsi="Times New Roman" w:cs="Times New Roman"/>
          <w:color w:val="333333"/>
          <w:highlight w:val="yellow"/>
          <w:u w:val="single"/>
        </w:rPr>
        <w:lastRenderedPageBreak/>
        <w:t>Selenium Web Driver Commands</w:t>
      </w:r>
    </w:p>
    <w:p w:rsidR="00C46A1B" w:rsidRPr="00152A46" w:rsidRDefault="00C46A1B" w:rsidP="00C46A1B">
      <w:pPr>
        <w:pStyle w:val="BodyText"/>
        <w:rPr>
          <w:rFonts w:ascii="Times New Roman" w:hAnsi="Times New Roman" w:cs="Times New Roman"/>
          <w:b/>
          <w:color w:val="333333"/>
          <w:sz w:val="28"/>
          <w:szCs w:val="28"/>
        </w:rPr>
      </w:pPr>
      <w:r w:rsidRPr="00152A46">
        <w:rPr>
          <w:rFonts w:ascii="Times New Roman" w:hAnsi="Times New Roman" w:cs="Times New Roman"/>
          <w:color w:val="333333"/>
          <w:sz w:val="28"/>
          <w:szCs w:val="28"/>
        </w:rPr>
        <w:t xml:space="preserve">In this post, we will learn some of the basic selenium commands for performing operations like opening a URL, clicking on buttons, writing in textbox, closing the browser etc. For your practice, a </w:t>
      </w:r>
      <w:hyperlink r:id="rId27" w:anchor="_blank" w:history="1">
        <w:r w:rsidRPr="00152A46">
          <w:rPr>
            <w:rStyle w:val="Hyperlink"/>
            <w:rFonts w:ascii="Times New Roman" w:hAnsi="Times New Roman" w:cs="Times New Roman"/>
            <w:color w:val="F2AF00"/>
            <w:sz w:val="28"/>
            <w:szCs w:val="28"/>
          </w:rPr>
          <w:t>dummy webpage</w:t>
        </w:r>
      </w:hyperlink>
      <w:r w:rsidRPr="00152A46">
        <w:rPr>
          <w:rFonts w:ascii="Times New Roman" w:hAnsi="Times New Roman" w:cs="Times New Roman"/>
          <w:color w:val="333333"/>
          <w:sz w:val="28"/>
          <w:szCs w:val="28"/>
        </w:rPr>
        <w:t>with different types of web elements is available. Now, let's see the basic commands of Selenium WebDriver.</w:t>
      </w:r>
    </w:p>
    <w:p w:rsidR="00C46A1B" w:rsidRPr="00F22BB7" w:rsidRDefault="00C46A1B" w:rsidP="00C46A1B">
      <w:pPr>
        <w:pStyle w:val="Heading2"/>
        <w:rPr>
          <w:rFonts w:ascii="Times New Roman" w:hAnsi="Times New Roman" w:cs="Times New Roman"/>
          <w:color w:val="333333"/>
          <w:sz w:val="28"/>
          <w:szCs w:val="28"/>
          <w:u w:val="single"/>
        </w:rPr>
      </w:pPr>
      <w:r w:rsidRPr="00F22BB7">
        <w:rPr>
          <w:rFonts w:ascii="Times New Roman" w:hAnsi="Times New Roman" w:cs="Times New Roman"/>
          <w:color w:val="333333"/>
          <w:sz w:val="28"/>
          <w:szCs w:val="28"/>
          <w:highlight w:val="yellow"/>
          <w:u w:val="single"/>
        </w:rPr>
        <w:t>Opening a URL</w:t>
      </w:r>
    </w:p>
    <w:p w:rsidR="00C46A1B" w:rsidRPr="00F22BB7" w:rsidRDefault="00C46A1B" w:rsidP="00C46A1B">
      <w:pPr>
        <w:pStyle w:val="Heading3"/>
        <w:spacing w:before="300" w:after="150" w:line="264" w:lineRule="auto"/>
        <w:jc w:val="both"/>
        <w:rPr>
          <w:rFonts w:ascii="Times New Roman" w:hAnsi="Times New Roman" w:cs="Times New Roman"/>
          <w:b w:val="0"/>
          <w:color w:val="333333"/>
          <w:u w:val="single"/>
        </w:rPr>
      </w:pPr>
      <w:r w:rsidRPr="00F22BB7">
        <w:rPr>
          <w:rFonts w:ascii="Times New Roman" w:hAnsi="Times New Roman" w:cs="Times New Roman"/>
          <w:color w:val="333333"/>
          <w:highlight w:val="yellow"/>
          <w:u w:val="single"/>
        </w:rPr>
        <w:t>Using Get method-</w:t>
      </w:r>
    </w:p>
    <w:p w:rsidR="00C46A1B" w:rsidRPr="00152A46" w:rsidRDefault="00C46A1B" w:rsidP="00C46A1B">
      <w:pPr>
        <w:pStyle w:val="BodyText"/>
        <w:rPr>
          <w:rFonts w:ascii="Times New Roman" w:hAnsi="Times New Roman" w:cs="Times New Roman"/>
          <w:color w:val="333333"/>
          <w:sz w:val="28"/>
          <w:szCs w:val="28"/>
        </w:rPr>
      </w:pPr>
      <w:r w:rsidRPr="00152A46">
        <w:rPr>
          <w:rFonts w:ascii="Times New Roman" w:hAnsi="Times New Roman" w:cs="Times New Roman"/>
          <w:color w:val="333333"/>
          <w:sz w:val="28"/>
          <w:szCs w:val="28"/>
        </w:rPr>
        <w:t>The driver.get() method is used to navigate to a web page by passing the string URL as parameter. Syntax-</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get</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hyperlink r:id="rId28" w:history="1">
        <w:r w:rsidRPr="00152A46">
          <w:rPr>
            <w:rStyle w:val="Hyperlink"/>
            <w:rFonts w:ascii="Times New Roman" w:hAnsi="Times New Roman" w:cs="Times New Roman"/>
            <w:color w:val="F2AF00"/>
            <w:sz w:val="28"/>
            <w:szCs w:val="28"/>
          </w:rPr>
          <w:t>http://artoftesting.com</w:t>
        </w:r>
      </w:hyperlink>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C46A1B" w:rsidRPr="00152A46" w:rsidRDefault="00C46A1B" w:rsidP="00C46A1B">
      <w:pPr>
        <w:pStyle w:val="BodyText"/>
        <w:rPr>
          <w:rFonts w:ascii="Times New Roman" w:hAnsi="Times New Roman" w:cs="Times New Roman"/>
          <w:sz w:val="28"/>
          <w:szCs w:val="28"/>
        </w:rPr>
      </w:pPr>
    </w:p>
    <w:p w:rsidR="00C46A1B" w:rsidRPr="00F22BB7" w:rsidRDefault="00C46A1B" w:rsidP="00C46A1B">
      <w:pPr>
        <w:pStyle w:val="Heading3"/>
        <w:spacing w:before="300" w:after="150" w:line="264" w:lineRule="auto"/>
        <w:jc w:val="both"/>
        <w:rPr>
          <w:rFonts w:ascii="Times New Roman" w:hAnsi="Times New Roman" w:cs="Times New Roman"/>
          <w:b w:val="0"/>
          <w:color w:val="333333"/>
          <w:u w:val="single"/>
        </w:rPr>
      </w:pPr>
      <w:r w:rsidRPr="00F22BB7">
        <w:rPr>
          <w:rFonts w:ascii="Times New Roman" w:hAnsi="Times New Roman" w:cs="Times New Roman"/>
          <w:color w:val="333333"/>
          <w:highlight w:val="yellow"/>
          <w:u w:val="single"/>
        </w:rPr>
        <w:t>Using Navigate method-</w:t>
      </w:r>
    </w:p>
    <w:p w:rsidR="00C46A1B" w:rsidRPr="00152A46" w:rsidRDefault="00C46A1B" w:rsidP="00C46A1B">
      <w:pPr>
        <w:pStyle w:val="BodyText"/>
        <w:widowControl/>
        <w:spacing w:after="150"/>
        <w:jc w:val="both"/>
        <w:rPr>
          <w:rFonts w:ascii="Times New Roman" w:hAnsi="Times New Roman" w:cs="Times New Roman"/>
          <w:color w:val="333333"/>
          <w:sz w:val="28"/>
          <w:szCs w:val="28"/>
        </w:rPr>
      </w:pPr>
      <w:r w:rsidRPr="00152A46">
        <w:rPr>
          <w:rFonts w:ascii="Times New Roman" w:hAnsi="Times New Roman" w:cs="Times New Roman"/>
          <w:color w:val="333333"/>
          <w:sz w:val="28"/>
          <w:szCs w:val="28"/>
        </w:rPr>
        <w:t>The driver.navigate().to() method does the task of opening a web page like driver.get() method. Syntax-</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navigate</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to</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hyperlink r:id="rId29" w:history="1">
        <w:r w:rsidRPr="00152A46">
          <w:rPr>
            <w:rStyle w:val="Hyperlink"/>
            <w:rFonts w:ascii="Times New Roman" w:hAnsi="Times New Roman" w:cs="Times New Roman"/>
            <w:color w:val="F2AF00"/>
            <w:sz w:val="28"/>
            <w:szCs w:val="28"/>
          </w:rPr>
          <w:t>http://artoftesting.com</w:t>
        </w:r>
      </w:hyperlink>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p>
    <w:p w:rsidR="00C46A1B" w:rsidRPr="00152A46" w:rsidRDefault="00C46A1B" w:rsidP="00C46A1B">
      <w:pPr>
        <w:pStyle w:val="BodyText"/>
        <w:rPr>
          <w:rFonts w:ascii="Times New Roman" w:hAnsi="Times New Roman" w:cs="Times New Roman"/>
          <w:sz w:val="28"/>
          <w:szCs w:val="28"/>
        </w:rPr>
      </w:pPr>
    </w:p>
    <w:p w:rsidR="00C46A1B" w:rsidRPr="00F22BB7" w:rsidRDefault="00C46A1B" w:rsidP="00C46A1B">
      <w:pPr>
        <w:pStyle w:val="Heading2"/>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t>Clicking on WebElements</w:t>
      </w:r>
    </w:p>
    <w:p w:rsidR="00C46A1B" w:rsidRPr="00152A46" w:rsidRDefault="00C46A1B" w:rsidP="00C46A1B">
      <w:pPr>
        <w:pStyle w:val="BodyText"/>
        <w:rPr>
          <w:rFonts w:ascii="Times New Roman" w:hAnsi="Times New Roman" w:cs="Times New Roman"/>
          <w:i/>
          <w:color w:val="0099FF"/>
          <w:sz w:val="28"/>
          <w:szCs w:val="28"/>
        </w:rPr>
      </w:pPr>
      <w:r w:rsidRPr="00152A46">
        <w:rPr>
          <w:rFonts w:ascii="Times New Roman" w:hAnsi="Times New Roman" w:cs="Times New Roman"/>
          <w:color w:val="333333"/>
          <w:sz w:val="28"/>
          <w:szCs w:val="28"/>
        </w:rPr>
        <w:t xml:space="preserve">The click() method in Selenium is used to perform the click operation on web elements. In our previous tutorial </w:t>
      </w:r>
      <w:hyperlink r:id="rId30" w:history="1">
        <w:r w:rsidRPr="00152A46">
          <w:rPr>
            <w:rStyle w:val="Hyperlink"/>
            <w:rFonts w:ascii="Times New Roman" w:hAnsi="Times New Roman" w:cs="Times New Roman"/>
            <w:color w:val="F2AF00"/>
            <w:sz w:val="28"/>
            <w:szCs w:val="28"/>
          </w:rPr>
          <w:t>Locators in Selenium WebDriver</w:t>
        </w:r>
      </w:hyperlink>
      <w:r w:rsidRPr="00152A46">
        <w:rPr>
          <w:rFonts w:ascii="Times New Roman" w:hAnsi="Times New Roman" w:cs="Times New Roman"/>
          <w:color w:val="333333"/>
          <w:sz w:val="28"/>
          <w:szCs w:val="28"/>
        </w:rPr>
        <w:t>, we studied about locating the webElements in Selenium. The click() method is applied on the webElements identified, to perform the click operation.</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//Clicking an element directly</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findElement</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By</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id</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"button1"</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click</w:t>
      </w:r>
      <w:r w:rsidRPr="00152A46">
        <w:rPr>
          <w:rFonts w:ascii="Times New Roman" w:hAnsi="Times New Roman" w:cs="Times New Roman"/>
          <w:color w:val="555555"/>
          <w:sz w:val="28"/>
          <w:szCs w:val="28"/>
        </w:rPr>
        <w:t>();</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//Or by first creating a WebElement and then applying click() operation</w:t>
      </w:r>
    </w:p>
    <w:p w:rsidR="00C46A1B" w:rsidRPr="001E7298"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findElement</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By</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id</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w:t>
      </w:r>
      <w:r w:rsidR="00B251EE">
        <w:rPr>
          <w:rFonts w:ascii="Consolas" w:hAnsi="Consolas"/>
          <w:color w:val="222222"/>
          <w:sz w:val="18"/>
          <w:szCs w:val="18"/>
          <w:shd w:val="clear" w:color="auto" w:fill="FFFFFF"/>
        </w:rPr>
        <w:t>login</w:t>
      </w:r>
      <w:r w:rsidRPr="00152A46">
        <w:rPr>
          <w:rFonts w:ascii="Times New Roman" w:hAnsi="Times New Roman" w:cs="Times New Roman"/>
          <w:color w:val="CC3300"/>
          <w:sz w:val="28"/>
          <w:szCs w:val="28"/>
        </w:rPr>
        <w:t>"</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click</w:t>
      </w:r>
      <w:r w:rsidRPr="00152A46">
        <w:rPr>
          <w:rFonts w:ascii="Times New Roman" w:hAnsi="Times New Roman" w:cs="Times New Roman"/>
          <w:color w:val="555555"/>
          <w:sz w:val="28"/>
          <w:szCs w:val="28"/>
        </w:rPr>
        <w:t>();</w:t>
      </w:r>
    </w:p>
    <w:p w:rsidR="00C46A1B" w:rsidRPr="00152A46" w:rsidRDefault="00C46A1B" w:rsidP="00C46A1B">
      <w:pPr>
        <w:pStyle w:val="BodyText"/>
        <w:rPr>
          <w:rFonts w:ascii="Times New Roman" w:hAnsi="Times New Roman" w:cs="Times New Roman"/>
          <w:sz w:val="28"/>
          <w:szCs w:val="28"/>
        </w:rPr>
      </w:pPr>
    </w:p>
    <w:p w:rsidR="00C46A1B" w:rsidRPr="00F22BB7" w:rsidRDefault="00C46A1B" w:rsidP="00C46A1B">
      <w:pPr>
        <w:pStyle w:val="Heading2"/>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lastRenderedPageBreak/>
        <w:t>Writing in a Textbox</w:t>
      </w:r>
    </w:p>
    <w:p w:rsidR="00C46A1B" w:rsidRPr="00152A46" w:rsidRDefault="00C46A1B" w:rsidP="00C46A1B">
      <w:pPr>
        <w:pStyle w:val="BodyText"/>
        <w:rPr>
          <w:rFonts w:ascii="Times New Roman" w:hAnsi="Times New Roman" w:cs="Times New Roman"/>
          <w:i/>
          <w:color w:val="0099FF"/>
          <w:sz w:val="28"/>
          <w:szCs w:val="28"/>
        </w:rPr>
      </w:pPr>
      <w:r w:rsidRPr="00152A46">
        <w:rPr>
          <w:rFonts w:ascii="Times New Roman" w:hAnsi="Times New Roman" w:cs="Times New Roman"/>
          <w:color w:val="333333"/>
          <w:sz w:val="28"/>
          <w:szCs w:val="28"/>
        </w:rPr>
        <w:t>The sendKeys() method can be used for writing in a textbox or any element of text input type.</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//Creating a textbox webElement</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 xml:space="preserve">WebElement element </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findElement</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By</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name</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"q"</w:t>
      </w:r>
      <w:r w:rsidRPr="00152A46">
        <w:rPr>
          <w:rFonts w:ascii="Times New Roman" w:hAnsi="Times New Roman" w:cs="Times New Roman"/>
          <w:color w:val="555555"/>
          <w:sz w:val="28"/>
          <w:szCs w:val="28"/>
        </w:rPr>
        <w:t>));</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//Using sendKeys to write in the textbox</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element</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sendKeys</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"ArtOfTesting!"</w:t>
      </w:r>
      <w:r w:rsidRPr="00152A46">
        <w:rPr>
          <w:rFonts w:ascii="Times New Roman" w:hAnsi="Times New Roman" w:cs="Times New Roman"/>
          <w:color w:val="555555"/>
          <w:sz w:val="28"/>
          <w:szCs w:val="28"/>
        </w:rPr>
        <w:t>);</w:t>
      </w:r>
    </w:p>
    <w:p w:rsidR="00C46A1B" w:rsidRPr="00152A46" w:rsidRDefault="00C46A1B" w:rsidP="00C46A1B">
      <w:pPr>
        <w:pStyle w:val="BodyText"/>
        <w:rPr>
          <w:rFonts w:ascii="Times New Roman" w:hAnsi="Times New Roman" w:cs="Times New Roman"/>
          <w:sz w:val="28"/>
          <w:szCs w:val="28"/>
        </w:rPr>
      </w:pPr>
    </w:p>
    <w:p w:rsidR="00C46A1B" w:rsidRPr="00F22BB7" w:rsidRDefault="00C46A1B" w:rsidP="00C46A1B">
      <w:pPr>
        <w:pStyle w:val="Heading2"/>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t>Clearing text in a Textbox</w:t>
      </w:r>
    </w:p>
    <w:p w:rsidR="00C46A1B" w:rsidRPr="00152A46" w:rsidRDefault="00C46A1B" w:rsidP="00C46A1B">
      <w:pPr>
        <w:pStyle w:val="BodyText"/>
        <w:rPr>
          <w:rFonts w:ascii="Times New Roman" w:hAnsi="Times New Roman" w:cs="Times New Roman"/>
          <w:i/>
          <w:color w:val="0099FF"/>
          <w:sz w:val="28"/>
          <w:szCs w:val="28"/>
        </w:rPr>
      </w:pPr>
      <w:r w:rsidRPr="00152A46">
        <w:rPr>
          <w:rFonts w:ascii="Times New Roman" w:hAnsi="Times New Roman" w:cs="Times New Roman"/>
          <w:color w:val="333333"/>
          <w:sz w:val="28"/>
          <w:szCs w:val="28"/>
        </w:rPr>
        <w:t>The clear() method can be used to clear the text written in a textbox or any web element of text input type.</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//Clearing the text written in text fields</w:t>
      </w:r>
    </w:p>
    <w:p w:rsidR="00C46A1B" w:rsidRPr="00152A46" w:rsidRDefault="00C46A1B" w:rsidP="00C46A1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findElement</w:t>
      </w:r>
      <w:r w:rsidRPr="00152A46">
        <w:rPr>
          <w:rFonts w:ascii="Times New Roman" w:hAnsi="Times New Roman" w:cs="Times New Roman"/>
          <w:color w:val="555555"/>
          <w:sz w:val="28"/>
          <w:szCs w:val="28"/>
        </w:rPr>
        <w:t>(</w:t>
      </w:r>
      <w:r w:rsidRPr="00152A46">
        <w:rPr>
          <w:rFonts w:ascii="Times New Roman" w:hAnsi="Times New Roman" w:cs="Times New Roman"/>
          <w:color w:val="333333"/>
          <w:sz w:val="28"/>
          <w:szCs w:val="28"/>
        </w:rPr>
        <w:t>By</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name</w:t>
      </w:r>
      <w:r w:rsidRPr="00152A46">
        <w:rPr>
          <w:rFonts w:ascii="Times New Roman" w:hAnsi="Times New Roman" w:cs="Times New Roman"/>
          <w:color w:val="555555"/>
          <w:sz w:val="28"/>
          <w:szCs w:val="28"/>
        </w:rPr>
        <w:t>(</w:t>
      </w:r>
      <w:r w:rsidRPr="00152A46">
        <w:rPr>
          <w:rFonts w:ascii="Times New Roman" w:hAnsi="Times New Roman" w:cs="Times New Roman"/>
          <w:color w:val="CC3300"/>
          <w:sz w:val="28"/>
          <w:szCs w:val="28"/>
        </w:rPr>
        <w:t>"q"</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clear</w:t>
      </w:r>
      <w:r w:rsidRPr="00152A46">
        <w:rPr>
          <w:rFonts w:ascii="Times New Roman" w:hAnsi="Times New Roman" w:cs="Times New Roman"/>
          <w:color w:val="555555"/>
          <w:sz w:val="28"/>
          <w:szCs w:val="28"/>
        </w:rPr>
        <w:t>();</w:t>
      </w:r>
    </w:p>
    <w:p w:rsidR="00C46A1B" w:rsidRDefault="00C46A1B"/>
    <w:p w:rsidR="00D8703B" w:rsidRPr="00F22BB7" w:rsidRDefault="00D8703B" w:rsidP="00D8703B">
      <w:pPr>
        <w:pStyle w:val="Heading2"/>
        <w:rPr>
          <w:rFonts w:ascii="Times New Roman" w:hAnsi="Times New Roman" w:cs="Times New Roman"/>
          <w:b w:val="0"/>
          <w:color w:val="333333"/>
          <w:sz w:val="28"/>
          <w:szCs w:val="28"/>
          <w:u w:val="single"/>
        </w:rPr>
      </w:pPr>
      <w:r w:rsidRPr="00F22BB7">
        <w:rPr>
          <w:rFonts w:ascii="Times New Roman" w:hAnsi="Times New Roman" w:cs="Times New Roman"/>
          <w:color w:val="333333"/>
          <w:sz w:val="28"/>
          <w:szCs w:val="28"/>
          <w:highlight w:val="yellow"/>
          <w:u w:val="single"/>
        </w:rPr>
        <w:t>Closing browser</w:t>
      </w:r>
    </w:p>
    <w:p w:rsidR="00D8703B" w:rsidRPr="00152A46" w:rsidRDefault="00D8703B" w:rsidP="00D8703B">
      <w:pPr>
        <w:pStyle w:val="BodyText"/>
        <w:rPr>
          <w:rFonts w:ascii="Times New Roman" w:hAnsi="Times New Roman" w:cs="Times New Roman"/>
          <w:i/>
          <w:color w:val="0099FF"/>
          <w:sz w:val="28"/>
          <w:szCs w:val="28"/>
        </w:rPr>
      </w:pPr>
      <w:r w:rsidRPr="00152A46">
        <w:rPr>
          <w:rFonts w:ascii="Times New Roman" w:hAnsi="Times New Roman" w:cs="Times New Roman"/>
          <w:color w:val="333333"/>
          <w:sz w:val="28"/>
          <w:szCs w:val="28"/>
        </w:rPr>
        <w:t>Selenium provides two commands to close browsers close() and quite(). The driver.close() command is used to close the browser having focus. Whereas, the driver.quite command is used to close all the browser instances open.</w:t>
      </w:r>
    </w:p>
    <w:p w:rsidR="00D8703B" w:rsidRPr="00152A46" w:rsidRDefault="00D8703B" w:rsidP="00D8703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//To close the current browser instance</w:t>
      </w:r>
    </w:p>
    <w:p w:rsidR="00D8703B" w:rsidRPr="00152A46" w:rsidRDefault="00D8703B" w:rsidP="00D8703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close</w:t>
      </w:r>
      <w:r w:rsidRPr="00152A46">
        <w:rPr>
          <w:rFonts w:ascii="Times New Roman" w:hAnsi="Times New Roman" w:cs="Times New Roman"/>
          <w:color w:val="555555"/>
          <w:sz w:val="28"/>
          <w:szCs w:val="28"/>
        </w:rPr>
        <w:t>();</w:t>
      </w:r>
    </w:p>
    <w:p w:rsidR="00D8703B" w:rsidRPr="00152A46" w:rsidRDefault="00D8703B" w:rsidP="00D8703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p>
    <w:p w:rsidR="00D8703B" w:rsidRPr="00152A46" w:rsidRDefault="00D8703B" w:rsidP="00D8703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color w:val="333333"/>
          <w:sz w:val="28"/>
          <w:szCs w:val="28"/>
        </w:rPr>
      </w:pPr>
      <w:r w:rsidRPr="00152A46">
        <w:rPr>
          <w:rFonts w:ascii="Times New Roman" w:hAnsi="Times New Roman" w:cs="Times New Roman"/>
          <w:i/>
          <w:color w:val="0099FF"/>
          <w:sz w:val="28"/>
          <w:szCs w:val="28"/>
        </w:rPr>
        <w:t>//To close all the open browser instances</w:t>
      </w:r>
    </w:p>
    <w:p w:rsidR="00D8703B" w:rsidRPr="00152A46" w:rsidRDefault="00D8703B" w:rsidP="00D8703B">
      <w:pPr>
        <w:pStyle w:val="PreformattedText"/>
        <w:widowControl/>
        <w:pBdr>
          <w:top w:val="single" w:sz="1" w:space="6" w:color="C0C0C0"/>
          <w:left w:val="single" w:sz="1" w:space="6" w:color="C0C0C0"/>
          <w:bottom w:val="single" w:sz="1" w:space="6" w:color="C0C0C0"/>
          <w:right w:val="single" w:sz="1" w:space="6" w:color="C0C0C0"/>
        </w:pBdr>
        <w:shd w:val="clear" w:color="auto" w:fill="F5F5F5"/>
        <w:spacing w:line="240" w:lineRule="atLeast"/>
        <w:jc w:val="both"/>
        <w:rPr>
          <w:rFonts w:ascii="Times New Roman" w:hAnsi="Times New Roman" w:cs="Times New Roman"/>
          <w:sz w:val="28"/>
          <w:szCs w:val="28"/>
        </w:rPr>
      </w:pPr>
      <w:r w:rsidRPr="00152A46">
        <w:rPr>
          <w:rFonts w:ascii="Times New Roman" w:hAnsi="Times New Roman" w:cs="Times New Roman"/>
          <w:color w:val="333333"/>
          <w:sz w:val="28"/>
          <w:szCs w:val="28"/>
        </w:rPr>
        <w:t>driver</w:t>
      </w:r>
      <w:r w:rsidRPr="00152A46">
        <w:rPr>
          <w:rFonts w:ascii="Times New Roman" w:hAnsi="Times New Roman" w:cs="Times New Roman"/>
          <w:color w:val="555555"/>
          <w:sz w:val="28"/>
          <w:szCs w:val="28"/>
        </w:rPr>
        <w:t>.</w:t>
      </w:r>
      <w:r w:rsidRPr="00152A46">
        <w:rPr>
          <w:rFonts w:ascii="Times New Roman" w:hAnsi="Times New Roman" w:cs="Times New Roman"/>
          <w:color w:val="330099"/>
          <w:sz w:val="28"/>
          <w:szCs w:val="28"/>
        </w:rPr>
        <w:t>quit</w:t>
      </w:r>
      <w:r w:rsidRPr="00152A46">
        <w:rPr>
          <w:rFonts w:ascii="Times New Roman" w:hAnsi="Times New Roman" w:cs="Times New Roman"/>
          <w:color w:val="555555"/>
          <w:sz w:val="28"/>
          <w:szCs w:val="28"/>
        </w:rPr>
        <w:t>();</w:t>
      </w:r>
    </w:p>
    <w:p w:rsidR="00D8703B" w:rsidRDefault="00D8703B"/>
    <w:p w:rsidR="00C46A1B" w:rsidRDefault="00C46A1B"/>
    <w:sectPr w:rsidR="00C46A1B" w:rsidSect="007601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C43" w:rsidRDefault="003A3C43" w:rsidP="007C7BB7">
      <w:pPr>
        <w:spacing w:after="0" w:line="240" w:lineRule="auto"/>
      </w:pPr>
      <w:r>
        <w:separator/>
      </w:r>
    </w:p>
  </w:endnote>
  <w:endnote w:type="continuationSeparator" w:id="1">
    <w:p w:rsidR="003A3C43" w:rsidRDefault="003A3C43" w:rsidP="007C7B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10 Pitch">
    <w:altName w:val="Times New Roman"/>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Mono">
    <w:altName w:val="Courier New"/>
    <w:charset w:val="01"/>
    <w:family w:val="moder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C43" w:rsidRDefault="003A3C43" w:rsidP="007C7BB7">
      <w:pPr>
        <w:spacing w:after="0" w:line="240" w:lineRule="auto"/>
      </w:pPr>
      <w:r>
        <w:separator/>
      </w:r>
    </w:p>
  </w:footnote>
  <w:footnote w:type="continuationSeparator" w:id="1">
    <w:p w:rsidR="003A3C43" w:rsidRDefault="003A3C43" w:rsidP="007C7B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6"/>
    <w:multiLevelType w:val="multilevel"/>
    <w:tmpl w:val="00000006"/>
    <w:name w:val="WW8Num6"/>
    <w:lvl w:ilvl="0">
      <w:start w:val="1"/>
      <w:numFmt w:val="decimal"/>
      <w:suff w:val="nothing"/>
      <w:lvlText w:val="%1."/>
      <w:lvlJc w:val="left"/>
      <w:pPr>
        <w:tabs>
          <w:tab w:val="num" w:pos="0"/>
        </w:tabs>
        <w:ind w:left="707" w:firstLine="0"/>
      </w:pPr>
      <w:rPr>
        <w:rFonts w:cs="Courier 10 Pitch"/>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7"/>
    <w:multiLevelType w:val="multilevel"/>
    <w:tmpl w:val="00000007"/>
    <w:name w:val="WW8Num7"/>
    <w:lvl w:ilvl="0">
      <w:start w:val="1"/>
      <w:numFmt w:val="decimal"/>
      <w:suff w:val="nothing"/>
      <w:lvlText w:val="%1."/>
      <w:lvlJc w:val="left"/>
      <w:pPr>
        <w:tabs>
          <w:tab w:val="num" w:pos="0"/>
        </w:tabs>
        <w:ind w:left="707" w:firstLine="0"/>
      </w:pPr>
      <w:rPr>
        <w:rFonts w:cs="Courier 10 Pitch"/>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8"/>
    <w:multiLevelType w:val="multilevel"/>
    <w:tmpl w:val="00000008"/>
    <w:name w:val="WW8Num8"/>
    <w:lvl w:ilvl="0">
      <w:start w:val="1"/>
      <w:numFmt w:val="decimal"/>
      <w:suff w:val="nothing"/>
      <w:lvlText w:val="%1."/>
      <w:lvlJc w:val="left"/>
      <w:pPr>
        <w:tabs>
          <w:tab w:val="num" w:pos="0"/>
        </w:tabs>
        <w:ind w:left="707" w:firstLine="0"/>
      </w:pPr>
      <w:rPr>
        <w:rFonts w:cs="Courier 10 Pitch"/>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A"/>
    <w:multiLevelType w:val="multilevel"/>
    <w:tmpl w:val="0000000A"/>
    <w:name w:val="WW8Num10"/>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B"/>
    <w:multiLevelType w:val="multilevel"/>
    <w:tmpl w:val="0000000B"/>
    <w:name w:val="WW8Num11"/>
    <w:lvl w:ilvl="0">
      <w:start w:val="1"/>
      <w:numFmt w:val="decimal"/>
      <w:suff w:val="nothing"/>
      <w:lvlText w:val="%1."/>
      <w:lvlJc w:val="left"/>
      <w:pPr>
        <w:tabs>
          <w:tab w:val="num" w:pos="0"/>
        </w:tabs>
        <w:ind w:left="707" w:firstLine="0"/>
      </w:pPr>
      <w:rPr>
        <w:rFonts w:cs="Courier 10 Pitch"/>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66451"/>
    <w:rsid w:val="0010029E"/>
    <w:rsid w:val="00177AB7"/>
    <w:rsid w:val="001E7298"/>
    <w:rsid w:val="002F160D"/>
    <w:rsid w:val="00391E82"/>
    <w:rsid w:val="003A3C43"/>
    <w:rsid w:val="00523786"/>
    <w:rsid w:val="006009AF"/>
    <w:rsid w:val="00635331"/>
    <w:rsid w:val="00675D01"/>
    <w:rsid w:val="007601CA"/>
    <w:rsid w:val="007C7BB7"/>
    <w:rsid w:val="008C79D0"/>
    <w:rsid w:val="00A3269C"/>
    <w:rsid w:val="00A66451"/>
    <w:rsid w:val="00A72896"/>
    <w:rsid w:val="00AF42C1"/>
    <w:rsid w:val="00B251EE"/>
    <w:rsid w:val="00B51BA3"/>
    <w:rsid w:val="00B64BFF"/>
    <w:rsid w:val="00C46A1B"/>
    <w:rsid w:val="00D538EB"/>
    <w:rsid w:val="00D81174"/>
    <w:rsid w:val="00D8703B"/>
    <w:rsid w:val="00F133A8"/>
    <w:rsid w:val="00F47BCE"/>
    <w:rsid w:val="00F94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CA"/>
  </w:style>
  <w:style w:type="paragraph" w:styleId="Heading1">
    <w:name w:val="heading 1"/>
    <w:basedOn w:val="Normal"/>
    <w:next w:val="Normal"/>
    <w:link w:val="Heading1Char"/>
    <w:uiPriority w:val="9"/>
    <w:qFormat/>
    <w:rsid w:val="00C46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A66451"/>
    <w:pPr>
      <w:keepNext/>
      <w:widowControl w:val="0"/>
      <w:suppressAutoHyphens/>
      <w:spacing w:before="200" w:after="120" w:line="240" w:lineRule="auto"/>
      <w:outlineLvl w:val="1"/>
    </w:pPr>
    <w:rPr>
      <w:rFonts w:ascii="Liberation Serif" w:eastAsia="Droid Sans Fallback" w:hAnsi="Liberation Serif" w:cs="FreeSans"/>
      <w:b/>
      <w:bCs/>
      <w:kern w:val="1"/>
      <w:sz w:val="36"/>
      <w:szCs w:val="36"/>
      <w:lang w:val="en-IN" w:eastAsia="zh-CN" w:bidi="hi-IN"/>
    </w:rPr>
  </w:style>
  <w:style w:type="paragraph" w:styleId="Heading3">
    <w:name w:val="heading 3"/>
    <w:basedOn w:val="Normal"/>
    <w:next w:val="Normal"/>
    <w:link w:val="Heading3Char"/>
    <w:uiPriority w:val="9"/>
    <w:semiHidden/>
    <w:unhideWhenUsed/>
    <w:qFormat/>
    <w:rsid w:val="00C46A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6451"/>
    <w:rPr>
      <w:rFonts w:ascii="Liberation Serif" w:eastAsia="Droid Sans Fallback" w:hAnsi="Liberation Serif" w:cs="FreeSans"/>
      <w:b/>
      <w:bCs/>
      <w:kern w:val="1"/>
      <w:sz w:val="36"/>
      <w:szCs w:val="36"/>
      <w:lang w:val="en-IN" w:eastAsia="zh-CN" w:bidi="hi-IN"/>
    </w:rPr>
  </w:style>
  <w:style w:type="character" w:styleId="Hyperlink">
    <w:name w:val="Hyperlink"/>
    <w:rsid w:val="00A66451"/>
    <w:rPr>
      <w:color w:val="000080"/>
      <w:u w:val="single"/>
    </w:rPr>
  </w:style>
  <w:style w:type="paragraph" w:styleId="BodyText">
    <w:name w:val="Body Text"/>
    <w:basedOn w:val="Normal"/>
    <w:link w:val="BodyTextChar"/>
    <w:rsid w:val="00A66451"/>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A66451"/>
    <w:rPr>
      <w:rFonts w:ascii="Liberation Serif" w:eastAsia="Droid Sans Fallback" w:hAnsi="Liberation Serif" w:cs="FreeSans"/>
      <w:kern w:val="1"/>
      <w:sz w:val="24"/>
      <w:szCs w:val="24"/>
      <w:lang w:val="en-IN" w:eastAsia="zh-CN" w:bidi="hi-IN"/>
    </w:rPr>
  </w:style>
  <w:style w:type="paragraph" w:customStyle="1" w:styleId="PreformattedText">
    <w:name w:val="Preformatted Text"/>
    <w:basedOn w:val="Normal"/>
    <w:rsid w:val="00A66451"/>
    <w:pPr>
      <w:widowControl w:val="0"/>
      <w:suppressAutoHyphens/>
      <w:spacing w:after="0" w:line="240" w:lineRule="auto"/>
    </w:pPr>
    <w:rPr>
      <w:rFonts w:ascii="Liberation Mono" w:eastAsia="Droid Sans Fallback" w:hAnsi="Liberation Mono" w:cs="Liberation Mono"/>
      <w:kern w:val="1"/>
      <w:sz w:val="20"/>
      <w:szCs w:val="20"/>
      <w:lang w:val="en-IN" w:eastAsia="zh-CN" w:bidi="hi-IN"/>
    </w:rPr>
  </w:style>
  <w:style w:type="paragraph" w:styleId="BalloonText">
    <w:name w:val="Balloon Text"/>
    <w:basedOn w:val="Normal"/>
    <w:link w:val="BalloonTextChar"/>
    <w:uiPriority w:val="99"/>
    <w:semiHidden/>
    <w:unhideWhenUsed/>
    <w:rsid w:val="00A6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451"/>
    <w:rPr>
      <w:rFonts w:ascii="Tahoma" w:hAnsi="Tahoma" w:cs="Tahoma"/>
      <w:sz w:val="16"/>
      <w:szCs w:val="16"/>
    </w:rPr>
  </w:style>
  <w:style w:type="character" w:styleId="FollowedHyperlink">
    <w:name w:val="FollowedHyperlink"/>
    <w:basedOn w:val="DefaultParagraphFont"/>
    <w:uiPriority w:val="99"/>
    <w:semiHidden/>
    <w:unhideWhenUsed/>
    <w:rsid w:val="00A66451"/>
    <w:rPr>
      <w:color w:val="800080" w:themeColor="followedHyperlink"/>
      <w:u w:val="single"/>
    </w:rPr>
  </w:style>
  <w:style w:type="character" w:customStyle="1" w:styleId="Heading1Char">
    <w:name w:val="Heading 1 Char"/>
    <w:basedOn w:val="DefaultParagraphFont"/>
    <w:link w:val="Heading1"/>
    <w:uiPriority w:val="9"/>
    <w:rsid w:val="00C46A1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46A1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C7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B7"/>
  </w:style>
  <w:style w:type="paragraph" w:styleId="Footer">
    <w:name w:val="footer"/>
    <w:basedOn w:val="Normal"/>
    <w:link w:val="FooterChar"/>
    <w:uiPriority w:val="99"/>
    <w:unhideWhenUsed/>
    <w:rsid w:val="007C7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13" Type="http://schemas.openxmlformats.org/officeDocument/2006/relationships/image" Target="media/image4.jpeg"/><Relationship Id="rId18" Type="http://schemas.openxmlformats.org/officeDocument/2006/relationships/hyperlink" Target="http://artoftesting.com/" TargetMode="External"/><Relationship Id="rId26" Type="http://schemas.openxmlformats.org/officeDocument/2006/relationships/hyperlink" Target="http://artoftesting.com/automationTesting/xpath-in-selenium-tutorial.html" TargetMode="External"/><Relationship Id="rId3" Type="http://schemas.openxmlformats.org/officeDocument/2006/relationships/settings" Target="settings.xml"/><Relationship Id="rId21" Type="http://schemas.openxmlformats.org/officeDocument/2006/relationships/hyperlink" Target="https://addons.mozilla.org/en-US/firefox/addon/firebug/" TargetMode="External"/><Relationship Id="rId7" Type="http://schemas.openxmlformats.org/officeDocument/2006/relationships/hyperlink" Target="http://www.oracle.com/technetwork/java/javase/downloads/index.html" TargetMode="External"/><Relationship Id="rId12" Type="http://schemas.openxmlformats.org/officeDocument/2006/relationships/image" Target="media/image3.jpeg"/><Relationship Id="rId17" Type="http://schemas.openxmlformats.org/officeDocument/2006/relationships/hyperlink" Target="https://github.com/mozilla/geckodriver/releases" TargetMode="External"/><Relationship Id="rId25" Type="http://schemas.openxmlformats.org/officeDocument/2006/relationships/hyperlink" Target="http://artoftesting.com/automationTesting/css-selector-in-selenium-webdriver.html" TargetMode="External"/><Relationship Id="rId2" Type="http://schemas.openxmlformats.org/officeDocument/2006/relationships/styles" Target="styles.xml"/><Relationship Id="rId16" Type="http://schemas.openxmlformats.org/officeDocument/2006/relationships/hyperlink" Target="http://artoftesting.com/" TargetMode="External"/><Relationship Id="rId20" Type="http://schemas.openxmlformats.org/officeDocument/2006/relationships/hyperlink" Target="http://artoftesting.com/" TargetMode="External"/><Relationship Id="rId29" Type="http://schemas.openxmlformats.org/officeDocument/2006/relationships/hyperlink" Target="http://artoftest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eleniumhq.org/download/"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oogle.com/" TargetMode="External"/><Relationship Id="rId23" Type="http://schemas.openxmlformats.org/officeDocument/2006/relationships/image" Target="media/image5.jpeg"/><Relationship Id="rId28" Type="http://schemas.openxmlformats.org/officeDocument/2006/relationships/hyperlink" Target="http://artoftesting.com/" TargetMode="External"/><Relationship Id="rId10" Type="http://schemas.openxmlformats.org/officeDocument/2006/relationships/image" Target="media/image2.jpeg"/><Relationship Id="rId19" Type="http://schemas.openxmlformats.org/officeDocument/2006/relationships/hyperlink" Target="https://sites.google.com/a/chromium.org/chromedriver/downloa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mozilla/geckodriver/releases" TargetMode="External"/><Relationship Id="rId22" Type="http://schemas.openxmlformats.org/officeDocument/2006/relationships/hyperlink" Target="https://www.google.com/" TargetMode="External"/><Relationship Id="rId27" Type="http://schemas.openxmlformats.org/officeDocument/2006/relationships/hyperlink" Target="http://www.artoftesting.com/sampleSiteForSelenium.html" TargetMode="External"/><Relationship Id="rId30" Type="http://schemas.openxmlformats.org/officeDocument/2006/relationships/hyperlink" Target="http://artoftesting.com/automationTesting/locatorsIn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prakashbhagat@outlook.com</dc:creator>
  <cp:keywords/>
  <dc:description/>
  <cp:lastModifiedBy>manishshah1981@outlook.com</cp:lastModifiedBy>
  <cp:revision>15</cp:revision>
  <dcterms:created xsi:type="dcterms:W3CDTF">2018-08-18T11:19:00Z</dcterms:created>
  <dcterms:modified xsi:type="dcterms:W3CDTF">2022-04-04T14:43:00Z</dcterms:modified>
</cp:coreProperties>
</file>